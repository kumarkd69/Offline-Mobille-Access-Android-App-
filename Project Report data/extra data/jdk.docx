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E8B" w:rsidRPr="00BD1AA1" w:rsidRDefault="00406E8B" w:rsidP="00406E8B">
      <w:pPr>
        <w:spacing w:before="28" w:after="28" w:line="360" w:lineRule="auto"/>
        <w:jc w:val="both"/>
        <w:rPr>
          <w:rFonts w:ascii="Times New Roman" w:eastAsia="Times New Roman" w:hAnsi="Times New Roman" w:cs="Times New Roman"/>
          <w:sz w:val="28"/>
          <w:szCs w:val="28"/>
        </w:rPr>
      </w:pPr>
      <w:r w:rsidRPr="00BD1AA1">
        <w:rPr>
          <w:rFonts w:ascii="Times New Roman" w:eastAsia="Times New Roman" w:hAnsi="Times New Roman" w:cs="Times New Roman"/>
          <w:b/>
          <w:sz w:val="28"/>
          <w:szCs w:val="28"/>
        </w:rPr>
        <w:t>2   JDK 1.6</w:t>
      </w:r>
    </w:p>
    <w:p w:rsidR="00406E8B" w:rsidRPr="00291230" w:rsidRDefault="00406E8B" w:rsidP="00406E8B">
      <w:pPr>
        <w:spacing w:before="28" w:after="28" w:line="360" w:lineRule="auto"/>
        <w:jc w:val="both"/>
        <w:rPr>
          <w:rFonts w:ascii="Times New Roman" w:hAnsi="Times New Roman" w:cs="Times New Roman"/>
          <w:sz w:val="24"/>
          <w:szCs w:val="24"/>
        </w:rPr>
      </w:pPr>
      <w:r w:rsidRPr="00291230">
        <w:rPr>
          <w:rFonts w:ascii="Times New Roman" w:eastAsia="Times New Roman" w:hAnsi="Times New Roman" w:cs="Times New Roman"/>
          <w:sz w:val="24"/>
          <w:szCs w:val="24"/>
        </w:rPr>
        <w:t xml:space="preserve">    </w:t>
      </w:r>
      <w:r w:rsidRPr="00291230">
        <w:rPr>
          <w:rFonts w:ascii="Times New Roman" w:hAnsi="Times New Roman" w:cs="Times New Roman"/>
          <w:sz w:val="24"/>
          <w:szCs w:val="24"/>
        </w:rPr>
        <w:t xml:space="preserve">The </w:t>
      </w:r>
      <w:r w:rsidRPr="00291230">
        <w:rPr>
          <w:rFonts w:ascii="Times New Roman" w:hAnsi="Times New Roman" w:cs="Times New Roman"/>
          <w:b/>
          <w:bCs/>
          <w:sz w:val="24"/>
          <w:szCs w:val="24"/>
        </w:rPr>
        <w:t>Java Development Kit</w:t>
      </w:r>
      <w:r w:rsidRPr="00291230">
        <w:rPr>
          <w:rFonts w:ascii="Times New Roman" w:hAnsi="Times New Roman" w:cs="Times New Roman"/>
          <w:sz w:val="24"/>
          <w:szCs w:val="24"/>
        </w:rPr>
        <w:t xml:space="preserve"> (</w:t>
      </w:r>
      <w:r w:rsidRPr="00291230">
        <w:rPr>
          <w:rFonts w:ascii="Times New Roman" w:hAnsi="Times New Roman" w:cs="Times New Roman"/>
          <w:b/>
          <w:bCs/>
          <w:sz w:val="24"/>
          <w:szCs w:val="24"/>
        </w:rPr>
        <w:t>JDK</w:t>
      </w:r>
      <w:r w:rsidRPr="00291230">
        <w:rPr>
          <w:rFonts w:ascii="Times New Roman" w:hAnsi="Times New Roman" w:cs="Times New Roman"/>
          <w:sz w:val="24"/>
          <w:szCs w:val="24"/>
        </w:rPr>
        <w:t xml:space="preserve">) is a </w:t>
      </w:r>
      <w:hyperlink r:id="rId5" w:history="1">
        <w:r w:rsidRPr="00291230">
          <w:rPr>
            <w:rStyle w:val="Hyperlink"/>
            <w:rFonts w:ascii="Times New Roman" w:hAnsi="Times New Roman" w:cs="Times New Roman"/>
            <w:sz w:val="24"/>
            <w:szCs w:val="24"/>
          </w:rPr>
          <w:t>Sun Microsystems</w:t>
        </w:r>
      </w:hyperlink>
      <w:r w:rsidRPr="00291230">
        <w:rPr>
          <w:rFonts w:ascii="Times New Roman" w:hAnsi="Times New Roman" w:cs="Times New Roman"/>
          <w:sz w:val="24"/>
          <w:szCs w:val="24"/>
        </w:rPr>
        <w:t xml:space="preserve"> product aimed at </w:t>
      </w:r>
      <w:hyperlink r:id="rId6" w:history="1">
        <w:r w:rsidRPr="00291230">
          <w:rPr>
            <w:rStyle w:val="Hyperlink"/>
            <w:rFonts w:ascii="Times New Roman" w:hAnsi="Times New Roman" w:cs="Times New Roman"/>
            <w:sz w:val="24"/>
            <w:szCs w:val="24"/>
          </w:rPr>
          <w:t>Java</w:t>
        </w:r>
      </w:hyperlink>
      <w:r w:rsidRPr="00291230">
        <w:rPr>
          <w:rFonts w:ascii="Times New Roman" w:hAnsi="Times New Roman" w:cs="Times New Roman"/>
          <w:sz w:val="24"/>
          <w:szCs w:val="24"/>
        </w:rPr>
        <w:t xml:space="preserve"> developers. Since the introduction of Java, it has been by far the most widely used Java </w:t>
      </w:r>
      <w:r>
        <w:rPr>
          <w:rFonts w:ascii="Times New Roman" w:hAnsi="Times New Roman" w:cs="Times New Roman"/>
          <w:sz w:val="24"/>
          <w:szCs w:val="24"/>
        </w:rPr>
        <w:t>Standard Development Kit (</w:t>
      </w:r>
      <w:hyperlink r:id="rId7" w:history="1">
        <w:r w:rsidRPr="00291230">
          <w:rPr>
            <w:rStyle w:val="Hyperlink"/>
            <w:rFonts w:ascii="Times New Roman" w:hAnsi="Times New Roman" w:cs="Times New Roman"/>
            <w:sz w:val="24"/>
            <w:szCs w:val="24"/>
          </w:rPr>
          <w:t>SDK</w:t>
        </w:r>
      </w:hyperlink>
      <w:r>
        <w:rPr>
          <w:rFonts w:ascii="Times New Roman" w:hAnsi="Times New Roman" w:cs="Times New Roman"/>
          <w:sz w:val="24"/>
          <w:szCs w:val="24"/>
        </w:rPr>
        <w:t>)</w:t>
      </w:r>
      <w:r w:rsidRPr="00291230">
        <w:rPr>
          <w:rFonts w:ascii="Times New Roman" w:hAnsi="Times New Roman" w:cs="Times New Roman"/>
          <w:sz w:val="24"/>
          <w:szCs w:val="24"/>
        </w:rPr>
        <w:t xml:space="preserve">. On 17 November 2006, Sun announced that it would be released under the </w:t>
      </w:r>
      <w:hyperlink r:id="rId8" w:history="1">
        <w:r w:rsidRPr="00291230">
          <w:rPr>
            <w:rStyle w:val="Hyperlink"/>
            <w:rFonts w:ascii="Times New Roman" w:hAnsi="Times New Roman" w:cs="Times New Roman"/>
            <w:sz w:val="24"/>
            <w:szCs w:val="24"/>
          </w:rPr>
          <w:t>GNU General Public License</w:t>
        </w:r>
      </w:hyperlink>
      <w:r w:rsidRPr="00291230">
        <w:rPr>
          <w:rFonts w:ascii="Times New Roman" w:hAnsi="Times New Roman" w:cs="Times New Roman"/>
          <w:sz w:val="24"/>
          <w:szCs w:val="24"/>
        </w:rPr>
        <w:t xml:space="preserve"> (GPL), thus making it </w:t>
      </w:r>
      <w:hyperlink r:id="rId9" w:history="1">
        <w:r w:rsidRPr="00291230">
          <w:rPr>
            <w:rStyle w:val="Hyperlink"/>
            <w:rFonts w:ascii="Times New Roman" w:hAnsi="Times New Roman" w:cs="Times New Roman"/>
            <w:sz w:val="24"/>
            <w:szCs w:val="24"/>
          </w:rPr>
          <w:t>free software</w:t>
        </w:r>
      </w:hyperlink>
      <w:r w:rsidRPr="00291230">
        <w:rPr>
          <w:rFonts w:ascii="Times New Roman" w:hAnsi="Times New Roman" w:cs="Times New Roman"/>
          <w:sz w:val="24"/>
          <w:szCs w:val="24"/>
        </w:rPr>
        <w:t>. This happened in large part on 8 May 2007</w:t>
      </w:r>
      <w:r>
        <w:rPr>
          <w:rFonts w:ascii="Times New Roman" w:hAnsi="Times New Roman" w:cs="Times New Roman"/>
          <w:sz w:val="24"/>
          <w:szCs w:val="24"/>
        </w:rPr>
        <w:t>.</w:t>
      </w:r>
      <w:r w:rsidRPr="00291230">
        <w:rPr>
          <w:rFonts w:ascii="Times New Roman" w:hAnsi="Times New Roman" w:cs="Times New Roman"/>
          <w:sz w:val="24"/>
          <w:szCs w:val="24"/>
        </w:rPr>
        <w:t xml:space="preserve">Sun contributed the source code to the </w:t>
      </w:r>
      <w:hyperlink r:id="rId10" w:history="1">
        <w:r w:rsidRPr="00291230">
          <w:rPr>
            <w:rStyle w:val="Hyperlink"/>
            <w:rFonts w:ascii="Times New Roman" w:hAnsi="Times New Roman" w:cs="Times New Roman"/>
            <w:sz w:val="24"/>
            <w:szCs w:val="24"/>
          </w:rPr>
          <w:t>Open JDK</w:t>
        </w:r>
      </w:hyperlink>
      <w:r w:rsidRPr="00291230">
        <w:rPr>
          <w:rFonts w:ascii="Times New Roman" w:hAnsi="Times New Roman" w:cs="Times New Roman"/>
          <w:sz w:val="24"/>
          <w:szCs w:val="24"/>
        </w:rPr>
        <w:t>.</w:t>
      </w:r>
    </w:p>
    <w:p w:rsidR="00406E8B" w:rsidRPr="00291230" w:rsidRDefault="00406E8B" w:rsidP="00406E8B">
      <w:pPr>
        <w:spacing w:before="28" w:after="28" w:line="360" w:lineRule="auto"/>
        <w:jc w:val="both"/>
        <w:rPr>
          <w:rFonts w:ascii="Times New Roman" w:hAnsi="Times New Roman" w:cs="Times New Roman"/>
          <w:sz w:val="24"/>
          <w:szCs w:val="24"/>
        </w:rPr>
      </w:pPr>
      <w:r w:rsidRPr="00291230">
        <w:rPr>
          <w:rFonts w:ascii="Times New Roman" w:hAnsi="Times New Roman" w:cs="Times New Roman"/>
          <w:sz w:val="24"/>
          <w:szCs w:val="24"/>
        </w:rPr>
        <w:tab/>
        <w:t>It includes:</w:t>
      </w:r>
    </w:p>
    <w:p w:rsidR="00406E8B" w:rsidRPr="00291230" w:rsidRDefault="00406E8B" w:rsidP="00406E8B">
      <w:pPr>
        <w:pStyle w:val="ListParagraph"/>
        <w:numPr>
          <w:ilvl w:val="0"/>
          <w:numId w:val="6"/>
        </w:numPr>
        <w:spacing w:after="0" w:line="360" w:lineRule="auto"/>
        <w:rPr>
          <w:rFonts w:ascii="Times New Roman" w:eastAsia="Times New Roman" w:hAnsi="Times New Roman" w:cs="Times New Roman"/>
          <w:sz w:val="24"/>
          <w:szCs w:val="24"/>
        </w:rPr>
      </w:pPr>
      <w:r w:rsidRPr="00291230">
        <w:rPr>
          <w:rFonts w:ascii="Times New Roman" w:eastAsia="Times New Roman" w:hAnsi="Times New Roman" w:cs="Times New Roman"/>
          <w:sz w:val="24"/>
          <w:szCs w:val="24"/>
        </w:rPr>
        <w:t xml:space="preserve">Java – the </w:t>
      </w:r>
      <w:hyperlink r:id="rId11" w:history="1">
        <w:r w:rsidRPr="00291230">
          <w:rPr>
            <w:rStyle w:val="Hyperlink"/>
            <w:rFonts w:ascii="Times New Roman" w:hAnsi="Times New Roman" w:cs="Times New Roman"/>
            <w:sz w:val="24"/>
            <w:szCs w:val="24"/>
          </w:rPr>
          <w:t>loader</w:t>
        </w:r>
      </w:hyperlink>
      <w:r w:rsidRPr="00291230">
        <w:rPr>
          <w:rFonts w:ascii="Times New Roman" w:eastAsia="Times New Roman" w:hAnsi="Times New Roman" w:cs="Times New Roman"/>
          <w:sz w:val="24"/>
          <w:szCs w:val="24"/>
        </w:rPr>
        <w:t xml:space="preserve"> for Java applications. This tool is an interpreter and can interpret the class files generated by the </w:t>
      </w:r>
      <w:hyperlink r:id="rId12" w:history="1">
        <w:r w:rsidRPr="00291230">
          <w:rPr>
            <w:rStyle w:val="Hyperlink"/>
            <w:rFonts w:ascii="Times New Roman" w:hAnsi="Times New Roman" w:cs="Times New Roman"/>
            <w:sz w:val="24"/>
            <w:szCs w:val="24"/>
          </w:rPr>
          <w:t>javac</w:t>
        </w:r>
      </w:hyperlink>
      <w:r w:rsidRPr="00291230">
        <w:rPr>
          <w:rFonts w:ascii="Times New Roman" w:eastAsia="Times New Roman" w:hAnsi="Times New Roman" w:cs="Times New Roman"/>
          <w:sz w:val="24"/>
          <w:szCs w:val="24"/>
        </w:rPr>
        <w:t xml:space="preserve"> compiler. Now a single launcher is used for both development and deployment. The old deployment launcher, </w:t>
      </w:r>
      <w:proofErr w:type="spellStart"/>
      <w:r w:rsidRPr="00291230">
        <w:rPr>
          <w:rFonts w:ascii="Times New Roman" w:eastAsia="Times New Roman" w:hAnsi="Times New Roman" w:cs="Times New Roman"/>
          <w:sz w:val="24"/>
          <w:szCs w:val="24"/>
        </w:rPr>
        <w:t>jre</w:t>
      </w:r>
      <w:proofErr w:type="spellEnd"/>
      <w:r w:rsidRPr="00291230">
        <w:rPr>
          <w:rFonts w:ascii="Times New Roman" w:eastAsia="Times New Roman" w:hAnsi="Times New Roman" w:cs="Times New Roman"/>
          <w:sz w:val="24"/>
          <w:szCs w:val="24"/>
        </w:rPr>
        <w:t xml:space="preserve">, no longer </w:t>
      </w:r>
      <w:hyperlink r:id="rId13" w:history="1">
        <w:r w:rsidRPr="00291230">
          <w:rPr>
            <w:rStyle w:val="Hyperlink"/>
            <w:rFonts w:ascii="Times New Roman" w:hAnsi="Times New Roman" w:cs="Times New Roman"/>
            <w:sz w:val="24"/>
            <w:szCs w:val="24"/>
          </w:rPr>
          <w:t>[update]</w:t>
        </w:r>
      </w:hyperlink>
      <w:r w:rsidRPr="00291230">
        <w:rPr>
          <w:rFonts w:ascii="Times New Roman" w:eastAsia="Times New Roman" w:hAnsi="Times New Roman" w:cs="Times New Roman"/>
          <w:sz w:val="24"/>
          <w:szCs w:val="24"/>
        </w:rPr>
        <w:t xml:space="preserve"> comes with Sun JDK. </w:t>
      </w:r>
    </w:p>
    <w:p w:rsidR="00406E8B" w:rsidRPr="00291230" w:rsidRDefault="00406E8B" w:rsidP="00406E8B">
      <w:pPr>
        <w:pStyle w:val="ListParagraph"/>
        <w:numPr>
          <w:ilvl w:val="0"/>
          <w:numId w:val="5"/>
        </w:numPr>
        <w:spacing w:after="0" w:line="360" w:lineRule="auto"/>
        <w:rPr>
          <w:rFonts w:ascii="Times New Roman" w:eastAsia="Times New Roman" w:hAnsi="Times New Roman" w:cs="Times New Roman"/>
          <w:sz w:val="24"/>
          <w:szCs w:val="24"/>
        </w:rPr>
      </w:pPr>
      <w:hyperlink r:id="rId14" w:history="1">
        <w:r w:rsidRPr="00291230">
          <w:rPr>
            <w:rStyle w:val="Hyperlink"/>
            <w:rFonts w:ascii="Times New Roman" w:hAnsi="Times New Roman" w:cs="Times New Roman"/>
            <w:sz w:val="24"/>
            <w:szCs w:val="24"/>
          </w:rPr>
          <w:t>javac</w:t>
        </w:r>
      </w:hyperlink>
      <w:r w:rsidRPr="00291230">
        <w:rPr>
          <w:rFonts w:ascii="Times New Roman" w:eastAsia="Times New Roman" w:hAnsi="Times New Roman" w:cs="Times New Roman"/>
          <w:sz w:val="24"/>
          <w:szCs w:val="24"/>
        </w:rPr>
        <w:t xml:space="preserve"> – the </w:t>
      </w:r>
      <w:hyperlink r:id="rId15" w:history="1">
        <w:r w:rsidRPr="00291230">
          <w:rPr>
            <w:rStyle w:val="Hyperlink"/>
            <w:rFonts w:ascii="Times New Roman" w:hAnsi="Times New Roman" w:cs="Times New Roman"/>
            <w:sz w:val="24"/>
            <w:szCs w:val="24"/>
          </w:rPr>
          <w:t>compiler</w:t>
        </w:r>
      </w:hyperlink>
      <w:r w:rsidRPr="00291230">
        <w:rPr>
          <w:rFonts w:ascii="Times New Roman" w:eastAsia="Times New Roman" w:hAnsi="Times New Roman" w:cs="Times New Roman"/>
          <w:sz w:val="24"/>
          <w:szCs w:val="24"/>
        </w:rPr>
        <w:t xml:space="preserve">, which converts source code into </w:t>
      </w:r>
      <w:hyperlink r:id="rId16" w:history="1">
        <w:r w:rsidRPr="00291230">
          <w:rPr>
            <w:rStyle w:val="Hyperlink"/>
            <w:rFonts w:ascii="Times New Roman" w:hAnsi="Times New Roman" w:cs="Times New Roman"/>
            <w:sz w:val="24"/>
            <w:szCs w:val="24"/>
          </w:rPr>
          <w:t>Java bytecode</w:t>
        </w:r>
      </w:hyperlink>
      <w:r w:rsidRPr="00291230">
        <w:rPr>
          <w:rFonts w:ascii="Times New Roman" w:eastAsia="Times New Roman" w:hAnsi="Times New Roman" w:cs="Times New Roman"/>
          <w:sz w:val="24"/>
          <w:szCs w:val="24"/>
        </w:rPr>
        <w:t xml:space="preserve"> </w:t>
      </w:r>
    </w:p>
    <w:p w:rsidR="00406E8B" w:rsidRPr="00291230" w:rsidRDefault="00406E8B" w:rsidP="00406E8B">
      <w:pPr>
        <w:pStyle w:val="ListParagraph"/>
        <w:numPr>
          <w:ilvl w:val="0"/>
          <w:numId w:val="5"/>
        </w:numPr>
        <w:spacing w:after="0" w:line="360" w:lineRule="auto"/>
        <w:rPr>
          <w:rFonts w:ascii="Times New Roman" w:eastAsia="Times New Roman" w:hAnsi="Times New Roman" w:cs="Times New Roman"/>
          <w:sz w:val="24"/>
          <w:szCs w:val="24"/>
        </w:rPr>
      </w:pPr>
      <w:r w:rsidRPr="00291230">
        <w:rPr>
          <w:rFonts w:ascii="Times New Roman" w:eastAsia="Times New Roman" w:hAnsi="Times New Roman" w:cs="Times New Roman"/>
          <w:sz w:val="24"/>
          <w:szCs w:val="24"/>
        </w:rPr>
        <w:t xml:space="preserve">Jar – the </w:t>
      </w:r>
      <w:proofErr w:type="spellStart"/>
      <w:r w:rsidRPr="00291230">
        <w:rPr>
          <w:rFonts w:ascii="Times New Roman" w:eastAsia="Times New Roman" w:hAnsi="Times New Roman" w:cs="Times New Roman"/>
          <w:sz w:val="24"/>
          <w:szCs w:val="24"/>
        </w:rPr>
        <w:t>archiver</w:t>
      </w:r>
      <w:proofErr w:type="spellEnd"/>
      <w:r w:rsidRPr="00291230">
        <w:rPr>
          <w:rFonts w:ascii="Times New Roman" w:eastAsia="Times New Roman" w:hAnsi="Times New Roman" w:cs="Times New Roman"/>
          <w:sz w:val="24"/>
          <w:szCs w:val="24"/>
        </w:rPr>
        <w:t xml:space="preserve">, which packages related class </w:t>
      </w:r>
      <w:hyperlink r:id="rId17" w:history="1">
        <w:r w:rsidRPr="00291230">
          <w:rPr>
            <w:rStyle w:val="Hyperlink"/>
            <w:rFonts w:ascii="Times New Roman" w:hAnsi="Times New Roman" w:cs="Times New Roman"/>
            <w:sz w:val="24"/>
            <w:szCs w:val="24"/>
          </w:rPr>
          <w:t>libraries</w:t>
        </w:r>
      </w:hyperlink>
      <w:r w:rsidRPr="00291230">
        <w:rPr>
          <w:rFonts w:ascii="Times New Roman" w:eastAsia="Times New Roman" w:hAnsi="Times New Roman" w:cs="Times New Roman"/>
          <w:sz w:val="24"/>
          <w:szCs w:val="24"/>
        </w:rPr>
        <w:t xml:space="preserve"> into a single </w:t>
      </w:r>
      <w:hyperlink r:id="rId18" w:history="1">
        <w:r w:rsidRPr="00291230">
          <w:rPr>
            <w:rStyle w:val="Hyperlink"/>
            <w:rFonts w:ascii="Times New Roman" w:hAnsi="Times New Roman" w:cs="Times New Roman"/>
            <w:sz w:val="24"/>
            <w:szCs w:val="24"/>
          </w:rPr>
          <w:t>JAR file</w:t>
        </w:r>
      </w:hyperlink>
      <w:r w:rsidRPr="00291230">
        <w:rPr>
          <w:rFonts w:ascii="Times New Roman" w:eastAsia="Times New Roman" w:hAnsi="Times New Roman" w:cs="Times New Roman"/>
          <w:sz w:val="24"/>
          <w:szCs w:val="24"/>
        </w:rPr>
        <w:t xml:space="preserve">. This tool also helps manage JAR files. </w:t>
      </w:r>
    </w:p>
    <w:p w:rsidR="00406E8B" w:rsidRPr="00291230" w:rsidRDefault="00406E8B" w:rsidP="00406E8B">
      <w:pPr>
        <w:pStyle w:val="BodyTextIndent3"/>
        <w:numPr>
          <w:ilvl w:val="0"/>
          <w:numId w:val="5"/>
        </w:numPr>
        <w:tabs>
          <w:tab w:val="left" w:pos="360"/>
          <w:tab w:val="left" w:pos="810"/>
          <w:tab w:val="left" w:pos="900"/>
        </w:tabs>
        <w:spacing w:line="360" w:lineRule="auto"/>
        <w:jc w:val="both"/>
        <w:rPr>
          <w:rFonts w:ascii="Times New Roman" w:hAnsi="Times New Roman" w:cs="Times New Roman"/>
          <w:sz w:val="24"/>
          <w:szCs w:val="24"/>
        </w:rPr>
      </w:pPr>
      <w:hyperlink r:id="rId19" w:history="1">
        <w:r w:rsidRPr="00291230">
          <w:rPr>
            <w:rStyle w:val="Hyperlink"/>
            <w:rFonts w:ascii="Times New Roman" w:hAnsi="Times New Roman" w:cs="Times New Roman"/>
            <w:sz w:val="24"/>
            <w:szCs w:val="24"/>
          </w:rPr>
          <w:t>javadoc</w:t>
        </w:r>
      </w:hyperlink>
      <w:r w:rsidRPr="00291230">
        <w:rPr>
          <w:rFonts w:ascii="Times New Roman" w:hAnsi="Times New Roman" w:cs="Times New Roman"/>
          <w:sz w:val="24"/>
          <w:szCs w:val="24"/>
        </w:rPr>
        <w:t xml:space="preserve"> – the documentation generator, which automatically generates documentation from </w:t>
      </w:r>
      <w:hyperlink r:id="rId20" w:history="1">
        <w:r w:rsidRPr="00291230">
          <w:rPr>
            <w:rStyle w:val="Hyperlink"/>
            <w:rFonts w:ascii="Times New Roman" w:hAnsi="Times New Roman" w:cs="Times New Roman"/>
            <w:sz w:val="24"/>
            <w:szCs w:val="24"/>
          </w:rPr>
          <w:t>source code</w:t>
        </w:r>
      </w:hyperlink>
      <w:r w:rsidRPr="00291230">
        <w:rPr>
          <w:rFonts w:ascii="Times New Roman" w:hAnsi="Times New Roman" w:cs="Times New Roman"/>
          <w:sz w:val="24"/>
          <w:szCs w:val="24"/>
        </w:rPr>
        <w:t xml:space="preserve"> comments</w:t>
      </w:r>
    </w:p>
    <w:p w:rsidR="00406E8B" w:rsidRDefault="00406E8B" w:rsidP="00406E8B">
      <w:pPr>
        <w:pStyle w:val="BodyTextIndent3"/>
        <w:numPr>
          <w:ilvl w:val="0"/>
          <w:numId w:val="5"/>
        </w:numPr>
        <w:tabs>
          <w:tab w:val="left" w:pos="360"/>
          <w:tab w:val="left" w:pos="810"/>
          <w:tab w:val="left" w:pos="900"/>
        </w:tabs>
        <w:spacing w:line="360" w:lineRule="auto"/>
        <w:jc w:val="both"/>
        <w:rPr>
          <w:rFonts w:ascii="Times New Roman" w:hAnsi="Times New Roman" w:cs="Times New Roman"/>
          <w:sz w:val="24"/>
          <w:szCs w:val="24"/>
        </w:rPr>
      </w:pPr>
      <w:hyperlink r:id="rId21" w:history="1">
        <w:r w:rsidRPr="00291230">
          <w:rPr>
            <w:rStyle w:val="Hyperlink"/>
            <w:rFonts w:ascii="Times New Roman" w:hAnsi="Times New Roman" w:cs="Times New Roman"/>
            <w:sz w:val="24"/>
            <w:szCs w:val="24"/>
          </w:rPr>
          <w:t>appletviewer</w:t>
        </w:r>
      </w:hyperlink>
      <w:r w:rsidRPr="00291230">
        <w:rPr>
          <w:rFonts w:ascii="Times New Roman" w:hAnsi="Times New Roman" w:cs="Times New Roman"/>
          <w:sz w:val="24"/>
          <w:szCs w:val="24"/>
        </w:rPr>
        <w:t xml:space="preserve"> – this tool can be used to run and debug Java applets without a web browser.</w:t>
      </w:r>
    </w:p>
    <w:p w:rsidR="00406E8B" w:rsidRPr="00291230" w:rsidRDefault="00406E8B" w:rsidP="00406E8B">
      <w:pPr>
        <w:spacing w:line="360" w:lineRule="auto"/>
        <w:jc w:val="both"/>
        <w:rPr>
          <w:rFonts w:ascii="Times New Roman" w:hAnsi="Times New Roman" w:cs="Times New Roman"/>
          <w:b/>
          <w:sz w:val="24"/>
          <w:szCs w:val="24"/>
        </w:rPr>
      </w:pPr>
      <w:r>
        <w:rPr>
          <w:rFonts w:ascii="Times New Roman" w:hAnsi="Times New Roman" w:cs="Times New Roman"/>
          <w:b/>
          <w:sz w:val="24"/>
          <w:szCs w:val="24"/>
        </w:rPr>
        <w:t>3.2.1 A</w:t>
      </w:r>
      <w:r w:rsidRPr="00291230">
        <w:rPr>
          <w:rFonts w:ascii="Times New Roman" w:hAnsi="Times New Roman" w:cs="Times New Roman"/>
          <w:b/>
          <w:sz w:val="24"/>
          <w:szCs w:val="24"/>
        </w:rPr>
        <w:t>bout JAVA</w:t>
      </w:r>
    </w:p>
    <w:p w:rsidR="00406E8B" w:rsidRPr="00291230" w:rsidRDefault="00406E8B" w:rsidP="00406E8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Java is a general purpose </w:t>
      </w:r>
      <w:r w:rsidRPr="00291230">
        <w:rPr>
          <w:rFonts w:ascii="Times New Roman" w:hAnsi="Times New Roman" w:cs="Times New Roman"/>
          <w:sz w:val="24"/>
          <w:szCs w:val="24"/>
        </w:rPr>
        <w:t>Object Oriented Programming Language developed by the Sun Microsystems of USA in 1991. This language was initially called “</w:t>
      </w:r>
      <w:r w:rsidRPr="00291230">
        <w:rPr>
          <w:rFonts w:ascii="Times New Roman" w:hAnsi="Times New Roman" w:cs="Times New Roman"/>
          <w:i/>
          <w:sz w:val="24"/>
          <w:szCs w:val="24"/>
        </w:rPr>
        <w:t>Oak</w:t>
      </w:r>
      <w:r w:rsidRPr="00291230">
        <w:rPr>
          <w:rFonts w:ascii="Times New Roman" w:hAnsi="Times New Roman" w:cs="Times New Roman"/>
          <w:sz w:val="24"/>
          <w:szCs w:val="24"/>
        </w:rPr>
        <w:t>”.</w:t>
      </w:r>
    </w:p>
    <w:p w:rsidR="00406E8B" w:rsidRPr="00291230" w:rsidRDefault="00406E8B" w:rsidP="00406E8B">
      <w:pPr>
        <w:pStyle w:val="NormalWeb"/>
        <w:spacing w:before="28" w:after="28" w:line="360" w:lineRule="auto"/>
        <w:ind w:firstLine="709"/>
        <w:jc w:val="both"/>
        <w:rPr>
          <w:rFonts w:ascii="Times New Roman" w:hAnsi="Times New Roman" w:cs="Times New Roman"/>
          <w:sz w:val="24"/>
          <w:szCs w:val="24"/>
        </w:rPr>
      </w:pPr>
      <w:r w:rsidRPr="00291230">
        <w:rPr>
          <w:rFonts w:ascii="Times New Roman" w:hAnsi="Times New Roman" w:cs="Times New Roman"/>
          <w:sz w:val="24"/>
          <w:szCs w:val="24"/>
        </w:rPr>
        <w:t xml:space="preserve">The primary motivation of Java was the need for a platform- independent (that is, architecture neutral) Language that could be used to create software. It is a platform- independent language that could be used to produce code that would run on a variety of CPUs under differing environments. This effort ultimately led to the creation of Java. 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291230">
        <w:rPr>
          <w:rStyle w:val="Emphasis"/>
          <w:rFonts w:ascii="Times New Roman" w:hAnsi="Times New Roman" w:cs="Times New Roman"/>
          <w:sz w:val="24"/>
          <w:szCs w:val="24"/>
        </w:rPr>
        <w:t>Java byte codes</w:t>
      </w:r>
      <w:r w:rsidRPr="00291230">
        <w:rPr>
          <w:rFonts w:ascii="Times New Roman" w:hAnsi="Times New Roman" w:cs="Times New Roman"/>
          <w:sz w:val="24"/>
          <w:szCs w:val="24"/>
        </w:rPr>
        <w:t xml:space="preserve"> —the platform-independent codes interpreted by the interpreter on the Java platform. The interpreter parses and runs each Java byte code instruction on the computer. Compilation happens just once; interpretation occurs each time the program is executed. The </w:t>
      </w:r>
      <w:r w:rsidRPr="00291230">
        <w:rPr>
          <w:rFonts w:ascii="Times New Roman" w:hAnsi="Times New Roman" w:cs="Times New Roman"/>
          <w:sz w:val="24"/>
          <w:szCs w:val="24"/>
        </w:rPr>
        <w:lastRenderedPageBreak/>
        <w:t xml:space="preserve">following figure illustrates how this works. You can think of Java byte codes as the machine code instructions for the </w:t>
      </w:r>
      <w:r w:rsidRPr="00291230">
        <w:rPr>
          <w:rStyle w:val="Emphasis"/>
          <w:rFonts w:ascii="Times New Roman" w:hAnsi="Times New Roman" w:cs="Times New Roman"/>
          <w:sz w:val="24"/>
          <w:szCs w:val="24"/>
        </w:rPr>
        <w:t>Java Virtual Machine</w:t>
      </w:r>
      <w:r w:rsidRPr="00291230">
        <w:rPr>
          <w:rFonts w:ascii="Times New Roman" w:hAnsi="Times New Roman" w:cs="Times New Roman"/>
          <w:sz w:val="24"/>
          <w:szCs w:val="24"/>
        </w:rPr>
        <w:t xml:space="preserve"> (Java VM). Every Java interpreter, whether it’s a development tool or a Web browser that can run applets, is an implementation of the Java VM.</w:t>
      </w:r>
      <w:r>
        <w:rPr>
          <w:rFonts w:ascii="Times New Roman" w:hAnsi="Times New Roman" w:cs="Times New Roman"/>
          <w:sz w:val="24"/>
          <w:szCs w:val="24"/>
        </w:rPr>
        <w:t xml:space="preserve"> </w:t>
      </w:r>
      <w:r w:rsidRPr="00291230">
        <w:rPr>
          <w:rFonts w:ascii="Times New Roman" w:hAnsi="Times New Roman" w:cs="Times New Roman"/>
          <w:sz w:val="24"/>
          <w:szCs w:val="24"/>
        </w:rPr>
        <w:t>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w:t>
      </w:r>
    </w:p>
    <w:p w:rsidR="00406E8B" w:rsidRDefault="00406E8B" w:rsidP="00406E8B">
      <w:pPr>
        <w:pStyle w:val="NormalWeb"/>
        <w:spacing w:before="28" w:after="28" w:line="360" w:lineRule="auto"/>
        <w:jc w:val="both"/>
        <w:rPr>
          <w:rFonts w:ascii="Times New Roman" w:hAnsi="Times New Roman" w:cs="Times New Roman"/>
          <w:sz w:val="24"/>
          <w:szCs w:val="24"/>
        </w:rPr>
      </w:pPr>
    </w:p>
    <w:p w:rsidR="00406E8B" w:rsidRPr="0035299D" w:rsidRDefault="00406E8B" w:rsidP="00406E8B">
      <w:pPr>
        <w:pStyle w:val="NormalWeb"/>
        <w:spacing w:before="28" w:after="28"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3.2.2 </w:t>
      </w:r>
      <w:r w:rsidRPr="0035299D">
        <w:rPr>
          <w:rFonts w:ascii="Times New Roman" w:hAnsi="Times New Roman" w:cs="Times New Roman"/>
          <w:b/>
          <w:sz w:val="24"/>
          <w:szCs w:val="24"/>
        </w:rPr>
        <w:t>Features of Java</w:t>
      </w:r>
    </w:p>
    <w:p w:rsidR="00406E8B" w:rsidRPr="00291230" w:rsidRDefault="00406E8B" w:rsidP="00406E8B">
      <w:pPr>
        <w:spacing w:line="360" w:lineRule="auto"/>
        <w:ind w:firstLine="720"/>
        <w:jc w:val="both"/>
        <w:rPr>
          <w:rFonts w:ascii="Times New Roman" w:hAnsi="Times New Roman" w:cs="Times New Roman"/>
          <w:sz w:val="24"/>
          <w:szCs w:val="24"/>
        </w:rPr>
      </w:pPr>
      <w:r w:rsidRPr="00291230">
        <w:rPr>
          <w:rFonts w:ascii="Times New Roman" w:hAnsi="Times New Roman" w:cs="Times New Roman"/>
          <w:sz w:val="24"/>
          <w:szCs w:val="24"/>
        </w:rPr>
        <w:t>Java is no ordinary programming language. It inspires devotion, passion, exaltation and eccentricity. Java is a high-level programming language that is all of the following:</w:t>
      </w:r>
    </w:p>
    <w:p w:rsidR="00406E8B" w:rsidRPr="00291230" w:rsidRDefault="00406E8B" w:rsidP="00406E8B">
      <w:pPr>
        <w:numPr>
          <w:ilvl w:val="0"/>
          <w:numId w:val="7"/>
        </w:numPr>
        <w:tabs>
          <w:tab w:val="clear" w:pos="720"/>
          <w:tab w:val="num" w:pos="900"/>
        </w:tabs>
        <w:suppressAutoHyphens/>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291230">
        <w:rPr>
          <w:rFonts w:ascii="Times New Roman" w:hAnsi="Times New Roman" w:cs="Times New Roman"/>
          <w:sz w:val="24"/>
          <w:szCs w:val="24"/>
        </w:rPr>
        <w:t>Simple</w:t>
      </w:r>
    </w:p>
    <w:p w:rsidR="00406E8B" w:rsidRPr="00291230" w:rsidRDefault="00406E8B" w:rsidP="00406E8B">
      <w:pPr>
        <w:numPr>
          <w:ilvl w:val="0"/>
          <w:numId w:val="5"/>
        </w:numPr>
        <w:tabs>
          <w:tab w:val="left" w:pos="-360"/>
          <w:tab w:val="num" w:pos="270"/>
        </w:tabs>
        <w:suppressAutoHyphens/>
        <w:spacing w:after="0" w:line="360" w:lineRule="auto"/>
        <w:ind w:left="-90" w:firstLine="810"/>
        <w:jc w:val="both"/>
        <w:rPr>
          <w:rFonts w:ascii="Times New Roman" w:hAnsi="Times New Roman" w:cs="Times New Roman"/>
          <w:sz w:val="24"/>
          <w:szCs w:val="24"/>
        </w:rPr>
      </w:pPr>
      <w:r w:rsidRPr="00291230">
        <w:rPr>
          <w:rFonts w:ascii="Times New Roman" w:hAnsi="Times New Roman" w:cs="Times New Roman"/>
          <w:sz w:val="24"/>
          <w:szCs w:val="24"/>
        </w:rPr>
        <w:t>Object-oriented</w:t>
      </w:r>
      <w:r>
        <w:rPr>
          <w:rFonts w:ascii="Times New Roman" w:hAnsi="Times New Roman" w:cs="Times New Roman"/>
          <w:sz w:val="24"/>
          <w:szCs w:val="24"/>
        </w:rPr>
        <w:t xml:space="preserve">  </w:t>
      </w:r>
    </w:p>
    <w:p w:rsidR="00406E8B" w:rsidRPr="00291230" w:rsidRDefault="00406E8B" w:rsidP="00406E8B">
      <w:pPr>
        <w:numPr>
          <w:ilvl w:val="0"/>
          <w:numId w:val="5"/>
        </w:numPr>
        <w:suppressAutoHyphens/>
        <w:spacing w:after="0" w:line="360" w:lineRule="auto"/>
        <w:ind w:left="0" w:firstLine="720"/>
        <w:jc w:val="both"/>
        <w:rPr>
          <w:rFonts w:ascii="Times New Roman" w:hAnsi="Times New Roman" w:cs="Times New Roman"/>
          <w:sz w:val="24"/>
          <w:szCs w:val="24"/>
        </w:rPr>
      </w:pPr>
      <w:r w:rsidRPr="00291230">
        <w:rPr>
          <w:rFonts w:ascii="Times New Roman" w:hAnsi="Times New Roman" w:cs="Times New Roman"/>
          <w:sz w:val="24"/>
          <w:szCs w:val="24"/>
        </w:rPr>
        <w:t>Distributed</w:t>
      </w:r>
    </w:p>
    <w:p w:rsidR="00406E8B" w:rsidRPr="00291230" w:rsidRDefault="00406E8B" w:rsidP="00406E8B">
      <w:pPr>
        <w:numPr>
          <w:ilvl w:val="0"/>
          <w:numId w:val="5"/>
        </w:numPr>
        <w:suppressAutoHyphens/>
        <w:spacing w:after="0" w:line="360" w:lineRule="auto"/>
        <w:ind w:left="0" w:firstLine="720"/>
        <w:jc w:val="both"/>
        <w:rPr>
          <w:rFonts w:ascii="Times New Roman" w:hAnsi="Times New Roman" w:cs="Times New Roman"/>
          <w:sz w:val="24"/>
          <w:szCs w:val="24"/>
        </w:rPr>
      </w:pPr>
      <w:r w:rsidRPr="00291230">
        <w:rPr>
          <w:rFonts w:ascii="Times New Roman" w:hAnsi="Times New Roman" w:cs="Times New Roman"/>
          <w:sz w:val="24"/>
          <w:szCs w:val="24"/>
        </w:rPr>
        <w:t>Interpreted</w:t>
      </w:r>
    </w:p>
    <w:p w:rsidR="00406E8B" w:rsidRPr="00291230" w:rsidRDefault="00406E8B" w:rsidP="00406E8B">
      <w:pPr>
        <w:numPr>
          <w:ilvl w:val="0"/>
          <w:numId w:val="5"/>
        </w:numPr>
        <w:suppressAutoHyphens/>
        <w:spacing w:after="0" w:line="360" w:lineRule="auto"/>
        <w:ind w:left="0" w:firstLine="720"/>
        <w:jc w:val="both"/>
        <w:rPr>
          <w:rFonts w:ascii="Times New Roman" w:hAnsi="Times New Roman" w:cs="Times New Roman"/>
          <w:sz w:val="24"/>
          <w:szCs w:val="24"/>
        </w:rPr>
      </w:pPr>
      <w:r w:rsidRPr="00291230">
        <w:rPr>
          <w:rFonts w:ascii="Times New Roman" w:hAnsi="Times New Roman" w:cs="Times New Roman"/>
          <w:sz w:val="24"/>
          <w:szCs w:val="24"/>
        </w:rPr>
        <w:t>Robust</w:t>
      </w:r>
    </w:p>
    <w:p w:rsidR="00406E8B" w:rsidRPr="00291230" w:rsidRDefault="00406E8B" w:rsidP="00406E8B">
      <w:pPr>
        <w:numPr>
          <w:ilvl w:val="0"/>
          <w:numId w:val="5"/>
        </w:numPr>
        <w:suppressAutoHyphens/>
        <w:spacing w:after="0" w:line="360" w:lineRule="auto"/>
        <w:ind w:left="0" w:firstLine="720"/>
        <w:jc w:val="both"/>
        <w:rPr>
          <w:rFonts w:ascii="Times New Roman" w:hAnsi="Times New Roman" w:cs="Times New Roman"/>
          <w:sz w:val="24"/>
          <w:szCs w:val="24"/>
        </w:rPr>
      </w:pPr>
      <w:r w:rsidRPr="00291230">
        <w:rPr>
          <w:rFonts w:ascii="Times New Roman" w:hAnsi="Times New Roman" w:cs="Times New Roman"/>
          <w:sz w:val="24"/>
          <w:szCs w:val="24"/>
        </w:rPr>
        <w:t>Secure</w:t>
      </w:r>
    </w:p>
    <w:p w:rsidR="00406E8B" w:rsidRPr="00291230" w:rsidRDefault="00406E8B" w:rsidP="00406E8B">
      <w:pPr>
        <w:numPr>
          <w:ilvl w:val="0"/>
          <w:numId w:val="5"/>
        </w:numPr>
        <w:suppressAutoHyphens/>
        <w:spacing w:after="0" w:line="360" w:lineRule="auto"/>
        <w:ind w:left="0" w:firstLine="720"/>
        <w:jc w:val="both"/>
        <w:rPr>
          <w:rFonts w:ascii="Times New Roman" w:hAnsi="Times New Roman" w:cs="Times New Roman"/>
          <w:sz w:val="24"/>
          <w:szCs w:val="24"/>
        </w:rPr>
      </w:pPr>
      <w:r w:rsidRPr="00291230">
        <w:rPr>
          <w:rFonts w:ascii="Times New Roman" w:hAnsi="Times New Roman" w:cs="Times New Roman"/>
          <w:sz w:val="24"/>
          <w:szCs w:val="24"/>
        </w:rPr>
        <w:t>Architecture-neutral</w:t>
      </w:r>
    </w:p>
    <w:p w:rsidR="00406E8B" w:rsidRPr="00291230" w:rsidRDefault="00406E8B" w:rsidP="00406E8B">
      <w:pPr>
        <w:numPr>
          <w:ilvl w:val="0"/>
          <w:numId w:val="5"/>
        </w:numPr>
        <w:suppressAutoHyphens/>
        <w:spacing w:after="0" w:line="360" w:lineRule="auto"/>
        <w:ind w:left="0" w:firstLine="720"/>
        <w:jc w:val="both"/>
        <w:rPr>
          <w:rFonts w:ascii="Times New Roman" w:hAnsi="Times New Roman" w:cs="Times New Roman"/>
          <w:sz w:val="24"/>
          <w:szCs w:val="24"/>
        </w:rPr>
      </w:pPr>
      <w:r w:rsidRPr="00291230">
        <w:rPr>
          <w:rFonts w:ascii="Times New Roman" w:hAnsi="Times New Roman" w:cs="Times New Roman"/>
          <w:sz w:val="24"/>
          <w:szCs w:val="24"/>
        </w:rPr>
        <w:t>Portable</w:t>
      </w:r>
    </w:p>
    <w:p w:rsidR="00406E8B" w:rsidRPr="00291230" w:rsidRDefault="00406E8B" w:rsidP="00406E8B">
      <w:pPr>
        <w:numPr>
          <w:ilvl w:val="0"/>
          <w:numId w:val="5"/>
        </w:numPr>
        <w:suppressAutoHyphens/>
        <w:spacing w:after="0" w:line="360" w:lineRule="auto"/>
        <w:ind w:left="0" w:firstLine="720"/>
        <w:jc w:val="both"/>
        <w:rPr>
          <w:rFonts w:ascii="Times New Roman" w:hAnsi="Times New Roman" w:cs="Times New Roman"/>
          <w:sz w:val="24"/>
          <w:szCs w:val="24"/>
        </w:rPr>
      </w:pPr>
      <w:r w:rsidRPr="00291230">
        <w:rPr>
          <w:rFonts w:ascii="Times New Roman" w:hAnsi="Times New Roman" w:cs="Times New Roman"/>
          <w:sz w:val="24"/>
          <w:szCs w:val="24"/>
        </w:rPr>
        <w:t>High-performance</w:t>
      </w:r>
    </w:p>
    <w:p w:rsidR="00406E8B" w:rsidRPr="00291230" w:rsidRDefault="00406E8B" w:rsidP="00406E8B">
      <w:pPr>
        <w:numPr>
          <w:ilvl w:val="0"/>
          <w:numId w:val="5"/>
        </w:numPr>
        <w:suppressAutoHyphens/>
        <w:spacing w:after="0" w:line="360" w:lineRule="auto"/>
        <w:ind w:left="0" w:firstLine="720"/>
        <w:jc w:val="both"/>
        <w:rPr>
          <w:rFonts w:ascii="Times New Roman" w:hAnsi="Times New Roman" w:cs="Times New Roman"/>
          <w:sz w:val="24"/>
          <w:szCs w:val="24"/>
        </w:rPr>
      </w:pPr>
      <w:r w:rsidRPr="00291230">
        <w:rPr>
          <w:rFonts w:ascii="Times New Roman" w:hAnsi="Times New Roman" w:cs="Times New Roman"/>
          <w:sz w:val="24"/>
          <w:szCs w:val="24"/>
        </w:rPr>
        <w:t>Multithreaded</w:t>
      </w:r>
    </w:p>
    <w:p w:rsidR="00406E8B" w:rsidRDefault="00406E8B" w:rsidP="00406E8B">
      <w:pPr>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 xml:space="preserve"> </w:t>
      </w:r>
      <w:r w:rsidRPr="00291230">
        <w:rPr>
          <w:rFonts w:ascii="Times New Roman" w:hAnsi="Times New Roman" w:cs="Times New Roman"/>
          <w:sz w:val="24"/>
          <w:szCs w:val="24"/>
        </w:rPr>
        <w:tab/>
        <w:t xml:space="preserve">Java is also unusual in that each Java program is both compiled and interpreted. With a compiler, you translate a Java program into an intermediate language called </w:t>
      </w:r>
      <w:r w:rsidRPr="00291230">
        <w:rPr>
          <w:rStyle w:val="Emphasis"/>
          <w:rFonts w:ascii="Times New Roman" w:hAnsi="Times New Roman" w:cs="Times New Roman"/>
          <w:sz w:val="24"/>
          <w:szCs w:val="24"/>
        </w:rPr>
        <w:t>Java byte codes</w:t>
      </w:r>
      <w:r w:rsidRPr="00291230">
        <w:rPr>
          <w:rFonts w:ascii="Times New Roman" w:hAnsi="Times New Roman" w:cs="Times New Roman"/>
          <w:sz w:val="24"/>
          <w:szCs w:val="24"/>
        </w:rPr>
        <w:t>--the platform-independent codes interpreted by the Java interpreter. With an interpreter, each Java byte code instruction is parsed and run on the computer. Compilation happens just once; interpretation occurs each time the program is executed. This figure illustrates how this works.</w:t>
      </w:r>
    </w:p>
    <w:p w:rsidR="00406E8B" w:rsidRDefault="00406E8B" w:rsidP="00406E8B">
      <w:pPr>
        <w:spacing w:line="360" w:lineRule="auto"/>
        <w:jc w:val="both"/>
        <w:rPr>
          <w:rFonts w:ascii="Times New Roman" w:hAnsi="Times New Roman" w:cs="Times New Roman"/>
          <w:sz w:val="24"/>
          <w:szCs w:val="24"/>
        </w:rPr>
      </w:pPr>
    </w:p>
    <w:p w:rsidR="00406E8B" w:rsidRPr="00291230" w:rsidRDefault="00406E8B" w:rsidP="00406E8B">
      <w:pPr>
        <w:spacing w:line="360" w:lineRule="auto"/>
        <w:jc w:val="both"/>
        <w:rPr>
          <w:rFonts w:ascii="Times New Roman" w:hAnsi="Times New Roman" w:cs="Times New Roman"/>
          <w:sz w:val="24"/>
          <w:szCs w:val="24"/>
        </w:rPr>
      </w:pPr>
    </w:p>
    <w:p w:rsidR="00406E8B" w:rsidRPr="00291230" w:rsidRDefault="00406E8B" w:rsidP="00406E8B">
      <w:pPr>
        <w:pStyle w:val="NormalWeb"/>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lastRenderedPageBreak/>
        <w:t xml:space="preserve">           </w:t>
      </w:r>
      <w:r>
        <w:rPr>
          <w:rFonts w:ascii="Times New Roman" w:hAnsi="Times New Roman" w:cs="Times New Roman"/>
          <w:noProof/>
          <w:sz w:val="24"/>
          <w:szCs w:val="24"/>
          <w:lang w:eastAsia="en-US"/>
        </w:rPr>
        <w:drawing>
          <wp:inline distT="0" distB="0" distL="0" distR="0">
            <wp:extent cx="4333875" cy="1076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333875" cy="1076325"/>
                    </a:xfrm>
                    <a:prstGeom prst="rect">
                      <a:avLst/>
                    </a:prstGeom>
                    <a:solidFill>
                      <a:srgbClr val="FFFFFF"/>
                    </a:solidFill>
                    <a:ln w="9525">
                      <a:noFill/>
                      <a:miter lim="800000"/>
                      <a:headEnd/>
                      <a:tailEnd/>
                    </a:ln>
                  </pic:spPr>
                </pic:pic>
              </a:graphicData>
            </a:graphic>
          </wp:inline>
        </w:drawing>
      </w:r>
    </w:p>
    <w:p w:rsidR="00406E8B" w:rsidRPr="00EE76E6" w:rsidRDefault="00406E8B" w:rsidP="00406E8B">
      <w:pPr>
        <w:spacing w:line="360" w:lineRule="auto"/>
        <w:jc w:val="center"/>
        <w:rPr>
          <w:rFonts w:ascii="Times New Roman" w:hAnsi="Times New Roman" w:cs="Times New Roman"/>
          <w:b/>
        </w:rPr>
      </w:pPr>
      <w:r w:rsidRPr="00EE76E6">
        <w:rPr>
          <w:rFonts w:ascii="Times New Roman" w:hAnsi="Times New Roman" w:cs="Times New Roman"/>
          <w:b/>
        </w:rPr>
        <w:t>Fig</w:t>
      </w:r>
      <w:r>
        <w:rPr>
          <w:rFonts w:ascii="Times New Roman" w:hAnsi="Times New Roman" w:cs="Times New Roman"/>
          <w:b/>
        </w:rPr>
        <w:t xml:space="preserve"> 3.2.2(a)</w:t>
      </w:r>
      <w:r w:rsidRPr="00EE76E6">
        <w:rPr>
          <w:rFonts w:ascii="Times New Roman" w:hAnsi="Times New Roman" w:cs="Times New Roman"/>
          <w:b/>
        </w:rPr>
        <w:t xml:space="preserve"> Working of Java</w:t>
      </w:r>
    </w:p>
    <w:p w:rsidR="00406E8B" w:rsidRPr="00291230" w:rsidRDefault="00406E8B" w:rsidP="00406E8B">
      <w:pPr>
        <w:ind w:right="-331"/>
        <w:jc w:val="both"/>
        <w:rPr>
          <w:rFonts w:ascii="Times New Roman" w:hAnsi="Times New Roman" w:cs="Times New Roman"/>
          <w:sz w:val="24"/>
          <w:szCs w:val="24"/>
        </w:rPr>
      </w:pPr>
      <w:r w:rsidRPr="00291230">
        <w:rPr>
          <w:rFonts w:ascii="Times New Roman" w:hAnsi="Times New Roman" w:cs="Times New Roman"/>
          <w:sz w:val="24"/>
          <w:szCs w:val="24"/>
        </w:rPr>
        <w:tab/>
      </w:r>
    </w:p>
    <w:p w:rsidR="00406E8B" w:rsidRPr="00291230" w:rsidRDefault="00406E8B" w:rsidP="00406E8B">
      <w:pPr>
        <w:spacing w:line="360" w:lineRule="auto"/>
        <w:ind w:right="29"/>
        <w:jc w:val="both"/>
        <w:rPr>
          <w:rFonts w:ascii="Times New Roman" w:hAnsi="Times New Roman" w:cs="Times New Roman"/>
          <w:sz w:val="24"/>
          <w:szCs w:val="24"/>
        </w:rPr>
      </w:pPr>
      <w:r w:rsidRPr="00291230">
        <w:rPr>
          <w:rFonts w:ascii="Times New Roman" w:hAnsi="Times New Roman" w:cs="Times New Roman"/>
          <w:sz w:val="24"/>
          <w:szCs w:val="24"/>
        </w:rPr>
        <w:tab/>
        <w:t xml:space="preserve">Java byte codes can be considered as the machine code instructions for the </w:t>
      </w:r>
      <w:r w:rsidRPr="00291230">
        <w:rPr>
          <w:rStyle w:val="Emphasis"/>
          <w:rFonts w:ascii="Times New Roman" w:hAnsi="Times New Roman" w:cs="Times New Roman"/>
          <w:sz w:val="24"/>
          <w:szCs w:val="24"/>
        </w:rPr>
        <w:t>Java Virtual Machine</w:t>
      </w:r>
      <w:r w:rsidRPr="00291230">
        <w:rPr>
          <w:rFonts w:ascii="Times New Roman" w:hAnsi="Times New Roman" w:cs="Times New Roman"/>
          <w:sz w:val="24"/>
          <w:szCs w:val="24"/>
        </w:rPr>
        <w:t xml:space="preserve"> (Java VM). Every Java interpreter, whether it's a Java development tool or a Web browser that can run Java applets, is an implementation of the Java VM. The Java VM can also be implemented in hardware. </w:t>
      </w:r>
    </w:p>
    <w:p w:rsidR="00406E8B" w:rsidRPr="00291230" w:rsidRDefault="00406E8B" w:rsidP="00406E8B">
      <w:pPr>
        <w:pStyle w:val="NormalWeb"/>
        <w:spacing w:line="360" w:lineRule="auto"/>
        <w:ind w:right="29"/>
        <w:jc w:val="both"/>
        <w:rPr>
          <w:rFonts w:ascii="Times New Roman" w:hAnsi="Times New Roman" w:cs="Times New Roman"/>
          <w:sz w:val="24"/>
          <w:szCs w:val="24"/>
        </w:rPr>
      </w:pPr>
      <w:r w:rsidRPr="00291230">
        <w:rPr>
          <w:rFonts w:ascii="Times New Roman" w:hAnsi="Times New Roman" w:cs="Times New Roman"/>
          <w:sz w:val="24"/>
          <w:szCs w:val="24"/>
        </w:rPr>
        <w:tab/>
        <w:t xml:space="preserve">Java byte codes help make "write once, run anywhere" possible. The Java program can be compiled into byte codes on any platform that has a Java compiler. The byte codes can then be run on any implementation of the Java VM. For example, the same Java program can run on Windows NT, Solaris, and Macintosh. </w:t>
      </w:r>
    </w:p>
    <w:p w:rsidR="00406E8B" w:rsidRPr="00291230" w:rsidRDefault="00406E8B" w:rsidP="00406E8B">
      <w:pPr>
        <w:pStyle w:val="NormalWeb"/>
        <w:spacing w:line="360" w:lineRule="auto"/>
        <w:jc w:val="both"/>
        <w:rPr>
          <w:rFonts w:ascii="Times New Roman" w:hAnsi="Times New Roman" w:cs="Times New Roman"/>
          <w:sz w:val="24"/>
          <w:szCs w:val="24"/>
        </w:rPr>
      </w:pPr>
    </w:p>
    <w:p w:rsidR="00406E8B" w:rsidRPr="00291230" w:rsidRDefault="00406E8B" w:rsidP="00406E8B">
      <w:pPr>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381500" cy="2390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4381500" cy="2390775"/>
                    </a:xfrm>
                    <a:prstGeom prst="rect">
                      <a:avLst/>
                    </a:prstGeom>
                    <a:solidFill>
                      <a:srgbClr val="FFFFFF"/>
                    </a:solidFill>
                    <a:ln w="9525">
                      <a:noFill/>
                      <a:miter lim="800000"/>
                      <a:headEnd/>
                      <a:tailEnd/>
                    </a:ln>
                  </pic:spPr>
                </pic:pic>
              </a:graphicData>
            </a:graphic>
          </wp:inline>
        </w:drawing>
      </w:r>
      <w:r w:rsidRPr="00291230">
        <w:rPr>
          <w:rFonts w:ascii="Times New Roman" w:hAnsi="Times New Roman" w:cs="Times New Roman"/>
          <w:sz w:val="24"/>
          <w:szCs w:val="24"/>
        </w:rPr>
        <w:br/>
      </w:r>
    </w:p>
    <w:p w:rsidR="00406E8B" w:rsidRPr="00F9610F" w:rsidRDefault="00406E8B" w:rsidP="00406E8B">
      <w:pPr>
        <w:spacing w:line="360" w:lineRule="auto"/>
        <w:jc w:val="both"/>
        <w:rPr>
          <w:rFonts w:ascii="Times New Roman" w:hAnsi="Times New Roman" w:cs="Times New Roman"/>
          <w:b/>
        </w:rPr>
      </w:pPr>
      <w:r w:rsidRPr="00291230">
        <w:rPr>
          <w:rFonts w:ascii="Times New Roman" w:hAnsi="Times New Roman" w:cs="Times New Roman"/>
          <w:sz w:val="24"/>
          <w:szCs w:val="24"/>
        </w:rPr>
        <w:tab/>
      </w:r>
      <w:r w:rsidRPr="00291230">
        <w:rPr>
          <w:rFonts w:ascii="Times New Roman" w:hAnsi="Times New Roman" w:cs="Times New Roman"/>
          <w:sz w:val="24"/>
          <w:szCs w:val="24"/>
        </w:rPr>
        <w:tab/>
      </w:r>
      <w:r w:rsidRPr="00291230">
        <w:rPr>
          <w:rFonts w:ascii="Times New Roman" w:hAnsi="Times New Roman" w:cs="Times New Roman"/>
          <w:sz w:val="24"/>
          <w:szCs w:val="24"/>
        </w:rPr>
        <w:tab/>
      </w:r>
      <w:r w:rsidRPr="00F9610F">
        <w:rPr>
          <w:rFonts w:ascii="Times New Roman" w:hAnsi="Times New Roman" w:cs="Times New Roman"/>
          <w:b/>
        </w:rPr>
        <w:t>Fig</w:t>
      </w:r>
      <w:r>
        <w:rPr>
          <w:rFonts w:ascii="Times New Roman" w:hAnsi="Times New Roman" w:cs="Times New Roman"/>
          <w:b/>
        </w:rPr>
        <w:t xml:space="preserve"> 3.2.2(b)</w:t>
      </w:r>
      <w:r w:rsidRPr="00F9610F">
        <w:rPr>
          <w:rFonts w:ascii="Times New Roman" w:hAnsi="Times New Roman" w:cs="Times New Roman"/>
          <w:b/>
        </w:rPr>
        <w:t xml:space="preserve"> Execution of a Java program</w:t>
      </w:r>
    </w:p>
    <w:p w:rsidR="00406E8B" w:rsidRPr="00291230" w:rsidRDefault="00406E8B" w:rsidP="00406E8B">
      <w:pPr>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lastRenderedPageBreak/>
        <w:tab/>
        <w:t xml:space="preserve">A platform is the hardware or software environment in which a program runs. The Java platform differs from most other platforms in that it's a software-only platform that runs on top of other, hardware-based platforms. Most other platforms are described as a combination of hardware and operating system. </w:t>
      </w:r>
    </w:p>
    <w:p w:rsidR="00406E8B" w:rsidRPr="00291230" w:rsidRDefault="00406E8B" w:rsidP="00406E8B">
      <w:pPr>
        <w:pStyle w:val="NormalWeb"/>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 xml:space="preserve">The Java platform has two components: </w:t>
      </w:r>
    </w:p>
    <w:p w:rsidR="00406E8B" w:rsidRPr="00291230" w:rsidRDefault="00406E8B" w:rsidP="00406E8B">
      <w:pPr>
        <w:pStyle w:val="NormalWeb"/>
        <w:numPr>
          <w:ilvl w:val="0"/>
          <w:numId w:val="2"/>
        </w:numPr>
        <w:spacing w:before="28" w:after="28" w:line="360" w:lineRule="auto"/>
        <w:jc w:val="both"/>
        <w:rPr>
          <w:rFonts w:ascii="Times New Roman" w:hAnsi="Times New Roman" w:cs="Times New Roman"/>
          <w:sz w:val="24"/>
          <w:szCs w:val="24"/>
        </w:rPr>
      </w:pPr>
      <w:r w:rsidRPr="00291230">
        <w:rPr>
          <w:rFonts w:ascii="Times New Roman" w:hAnsi="Times New Roman" w:cs="Times New Roman"/>
          <w:sz w:val="24"/>
          <w:szCs w:val="24"/>
        </w:rPr>
        <w:t xml:space="preserve">The </w:t>
      </w:r>
      <w:r w:rsidRPr="00291230">
        <w:rPr>
          <w:rStyle w:val="Emphasis"/>
          <w:rFonts w:ascii="Times New Roman" w:hAnsi="Times New Roman" w:cs="Times New Roman"/>
          <w:sz w:val="24"/>
          <w:szCs w:val="24"/>
        </w:rPr>
        <w:t>Java Virtual Machine</w:t>
      </w:r>
      <w:r w:rsidRPr="00291230">
        <w:rPr>
          <w:rFonts w:ascii="Times New Roman" w:hAnsi="Times New Roman" w:cs="Times New Roman"/>
          <w:sz w:val="24"/>
          <w:szCs w:val="24"/>
        </w:rPr>
        <w:t xml:space="preserve"> (Java VM) </w:t>
      </w:r>
    </w:p>
    <w:p w:rsidR="00406E8B" w:rsidRPr="00291230" w:rsidRDefault="00406E8B" w:rsidP="00406E8B">
      <w:pPr>
        <w:pStyle w:val="NormalWeb"/>
        <w:numPr>
          <w:ilvl w:val="0"/>
          <w:numId w:val="2"/>
        </w:numPr>
        <w:spacing w:before="28" w:after="28" w:line="360" w:lineRule="auto"/>
        <w:jc w:val="both"/>
        <w:rPr>
          <w:rFonts w:ascii="Times New Roman" w:hAnsi="Times New Roman" w:cs="Times New Roman"/>
          <w:sz w:val="24"/>
          <w:szCs w:val="24"/>
        </w:rPr>
      </w:pPr>
      <w:r w:rsidRPr="00291230">
        <w:rPr>
          <w:rFonts w:ascii="Times New Roman" w:hAnsi="Times New Roman" w:cs="Times New Roman"/>
          <w:sz w:val="24"/>
          <w:szCs w:val="24"/>
        </w:rPr>
        <w:t xml:space="preserve">The </w:t>
      </w:r>
      <w:r w:rsidRPr="00291230">
        <w:rPr>
          <w:rStyle w:val="Emphasis"/>
          <w:rFonts w:ascii="Times New Roman" w:hAnsi="Times New Roman" w:cs="Times New Roman"/>
          <w:sz w:val="24"/>
          <w:szCs w:val="24"/>
        </w:rPr>
        <w:t>Java Application Programming Interface</w:t>
      </w:r>
      <w:r w:rsidRPr="00291230">
        <w:rPr>
          <w:rFonts w:ascii="Times New Roman" w:hAnsi="Times New Roman" w:cs="Times New Roman"/>
          <w:sz w:val="24"/>
          <w:szCs w:val="24"/>
        </w:rPr>
        <w:t xml:space="preserve"> (Java API) </w:t>
      </w:r>
    </w:p>
    <w:p w:rsidR="00406E8B" w:rsidRPr="00291230" w:rsidRDefault="00406E8B" w:rsidP="00406E8B">
      <w:pPr>
        <w:pStyle w:val="NormalWeb"/>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ab/>
        <w:t>The Java API is a large collection of ready-made software components that provide many useful capabilities, such as graphical user interface (GUI) widgets. The Java API is grouped into libraries (</w:t>
      </w:r>
      <w:r w:rsidRPr="00291230">
        <w:rPr>
          <w:rStyle w:val="Emphasis"/>
          <w:rFonts w:ascii="Times New Roman" w:hAnsi="Times New Roman" w:cs="Times New Roman"/>
          <w:sz w:val="24"/>
          <w:szCs w:val="24"/>
        </w:rPr>
        <w:t>packages</w:t>
      </w:r>
      <w:r w:rsidRPr="00291230">
        <w:rPr>
          <w:rFonts w:ascii="Times New Roman" w:hAnsi="Times New Roman" w:cs="Times New Roman"/>
          <w:sz w:val="24"/>
          <w:szCs w:val="24"/>
        </w:rPr>
        <w:t xml:space="preserve">) of related components. </w:t>
      </w:r>
    </w:p>
    <w:p w:rsidR="00406E8B" w:rsidRPr="00291230" w:rsidRDefault="00406E8B" w:rsidP="00406E8B">
      <w:pPr>
        <w:pStyle w:val="NormalWeb"/>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ab/>
        <w:t>The following figure depicts a Java program, such as an application or applet, that's running on the Java platform. As the figure shows, the Java API and Virtual Machine insulates the Java program from hardware dependencies.</w:t>
      </w:r>
    </w:p>
    <w:p w:rsidR="00406E8B" w:rsidRPr="00291230" w:rsidRDefault="00406E8B" w:rsidP="00406E8B">
      <w:pPr>
        <w:pStyle w:val="NormalWeb"/>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 xml:space="preserve"> </w:t>
      </w:r>
    </w:p>
    <w:p w:rsidR="00406E8B" w:rsidRPr="00291230" w:rsidRDefault="00406E8B" w:rsidP="00406E8B">
      <w:pPr>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190750" cy="876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2190750" cy="876300"/>
                    </a:xfrm>
                    <a:prstGeom prst="rect">
                      <a:avLst/>
                    </a:prstGeom>
                    <a:solidFill>
                      <a:srgbClr val="FFFFFF"/>
                    </a:solidFill>
                    <a:ln w="9525">
                      <a:noFill/>
                      <a:miter lim="800000"/>
                      <a:headEnd/>
                      <a:tailEnd/>
                    </a:ln>
                  </pic:spPr>
                </pic:pic>
              </a:graphicData>
            </a:graphic>
          </wp:inline>
        </w:drawing>
      </w:r>
    </w:p>
    <w:p w:rsidR="00406E8B" w:rsidRPr="00F9610F" w:rsidRDefault="00406E8B" w:rsidP="00406E8B">
      <w:pPr>
        <w:spacing w:line="360" w:lineRule="auto"/>
        <w:jc w:val="center"/>
        <w:rPr>
          <w:rFonts w:ascii="Times New Roman" w:hAnsi="Times New Roman" w:cs="Times New Roman"/>
          <w:b/>
        </w:rPr>
      </w:pPr>
      <w:r>
        <w:rPr>
          <w:rFonts w:ascii="Times New Roman" w:hAnsi="Times New Roman" w:cs="Times New Roman"/>
          <w:b/>
        </w:rPr>
        <w:t>Fig 3.2.2(c)</w:t>
      </w:r>
      <w:r w:rsidRPr="00F9610F">
        <w:rPr>
          <w:rFonts w:ascii="Times New Roman" w:hAnsi="Times New Roman" w:cs="Times New Roman"/>
          <w:b/>
        </w:rPr>
        <w:t xml:space="preserve"> Java program (Applet).</w:t>
      </w:r>
    </w:p>
    <w:p w:rsidR="00406E8B" w:rsidRPr="00291230" w:rsidRDefault="00406E8B" w:rsidP="00406E8B">
      <w:pPr>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ab/>
      </w:r>
    </w:p>
    <w:p w:rsidR="00406E8B" w:rsidRPr="00291230" w:rsidRDefault="00406E8B" w:rsidP="00406E8B">
      <w:pPr>
        <w:spacing w:line="360" w:lineRule="auto"/>
        <w:ind w:firstLine="720"/>
        <w:jc w:val="both"/>
        <w:rPr>
          <w:rFonts w:ascii="Times New Roman" w:hAnsi="Times New Roman" w:cs="Times New Roman"/>
          <w:sz w:val="24"/>
          <w:szCs w:val="24"/>
        </w:rPr>
      </w:pPr>
      <w:r w:rsidRPr="00291230">
        <w:rPr>
          <w:rFonts w:ascii="Times New Roman" w:hAnsi="Times New Roman" w:cs="Times New Roman"/>
          <w:sz w:val="24"/>
          <w:szCs w:val="24"/>
        </w:rPr>
        <w:t>As a platform-independent environment, Java can be a bit slower than native code. However, smart compilers, well-tuned interpreters, and just-in-time byte code compilers can bring Java's performance close to that of native code without threatening portability.</w:t>
      </w:r>
    </w:p>
    <w:p w:rsidR="00406E8B" w:rsidRPr="00291230" w:rsidRDefault="00406E8B" w:rsidP="00406E8B">
      <w:pPr>
        <w:pStyle w:val="NormalWeb"/>
        <w:spacing w:before="28" w:after="28" w:line="360" w:lineRule="auto"/>
        <w:jc w:val="both"/>
        <w:rPr>
          <w:rFonts w:ascii="Times New Roman" w:hAnsi="Times New Roman" w:cs="Times New Roman"/>
          <w:b/>
          <w:sz w:val="24"/>
          <w:szCs w:val="24"/>
        </w:rPr>
      </w:pPr>
      <w:r>
        <w:rPr>
          <w:rFonts w:ascii="Times New Roman" w:hAnsi="Times New Roman" w:cs="Times New Roman"/>
          <w:b/>
          <w:sz w:val="24"/>
          <w:szCs w:val="24"/>
        </w:rPr>
        <w:t>3.2</w:t>
      </w:r>
      <w:r w:rsidRPr="00FF1776">
        <w:rPr>
          <w:rFonts w:ascii="Times New Roman" w:hAnsi="Times New Roman" w:cs="Times New Roman"/>
          <w:b/>
          <w:sz w:val="24"/>
          <w:szCs w:val="24"/>
        </w:rPr>
        <w:t>.3</w:t>
      </w:r>
      <w:r>
        <w:rPr>
          <w:rFonts w:ascii="Times New Roman" w:hAnsi="Times New Roman" w:cs="Times New Roman"/>
          <w:sz w:val="24"/>
          <w:szCs w:val="24"/>
        </w:rPr>
        <w:t xml:space="preserve"> </w:t>
      </w:r>
      <w:r w:rsidRPr="00291230">
        <w:rPr>
          <w:rFonts w:ascii="Times New Roman" w:hAnsi="Times New Roman" w:cs="Times New Roman"/>
          <w:b/>
          <w:sz w:val="24"/>
          <w:szCs w:val="24"/>
        </w:rPr>
        <w:t>About Swings features and concepts</w:t>
      </w:r>
    </w:p>
    <w:p w:rsidR="00406E8B" w:rsidRPr="00291230" w:rsidRDefault="00406E8B" w:rsidP="00406E8B">
      <w:pPr>
        <w:pStyle w:val="NormalWeb"/>
        <w:spacing w:before="28" w:after="28"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291230">
        <w:rPr>
          <w:rFonts w:ascii="Times New Roman" w:hAnsi="Times New Roman" w:cs="Times New Roman"/>
          <w:sz w:val="24"/>
          <w:szCs w:val="24"/>
        </w:rPr>
        <w:t xml:space="preserve">This gives us the information you need to be able to use Swing components effectively. For example, it tells you how Swing programs display their GUIs, how they handle events such as </w:t>
      </w:r>
      <w:r w:rsidRPr="00291230">
        <w:rPr>
          <w:rFonts w:ascii="Times New Roman" w:hAnsi="Times New Roman" w:cs="Times New Roman"/>
          <w:sz w:val="24"/>
          <w:szCs w:val="24"/>
        </w:rPr>
        <w:lastRenderedPageBreak/>
        <w:t>mouse clicks, and how they can use features such as borders to help with layout. It ends with a discussion of how the features and concepts are used by a real program.</w:t>
      </w:r>
    </w:p>
    <w:p w:rsidR="00406E8B" w:rsidRPr="00291230" w:rsidRDefault="00406E8B" w:rsidP="00406E8B">
      <w:pPr>
        <w:pStyle w:val="NormalWeb"/>
        <w:spacing w:before="28" w:after="28" w:line="360" w:lineRule="auto"/>
        <w:ind w:firstLine="360"/>
        <w:jc w:val="both"/>
        <w:rPr>
          <w:rFonts w:ascii="Times New Roman" w:hAnsi="Times New Roman" w:cs="Times New Roman"/>
          <w:sz w:val="24"/>
          <w:szCs w:val="24"/>
        </w:rPr>
      </w:pPr>
    </w:p>
    <w:p w:rsidR="00406E8B" w:rsidRPr="00291230" w:rsidRDefault="00406E8B" w:rsidP="00406E8B">
      <w:pPr>
        <w:pStyle w:val="NormalWeb"/>
        <w:numPr>
          <w:ilvl w:val="0"/>
          <w:numId w:val="4"/>
        </w:numPr>
        <w:tabs>
          <w:tab w:val="num" w:pos="270"/>
        </w:tabs>
        <w:spacing w:before="28" w:after="28" w:line="360" w:lineRule="auto"/>
        <w:jc w:val="both"/>
        <w:rPr>
          <w:rFonts w:ascii="Times New Roman" w:hAnsi="Times New Roman" w:cs="Times New Roman"/>
          <w:sz w:val="24"/>
          <w:szCs w:val="24"/>
        </w:rPr>
      </w:pPr>
      <w:hyperlink r:id="rId25" w:history="1">
        <w:r w:rsidRPr="00291230">
          <w:rPr>
            <w:rStyle w:val="Hyperlink"/>
            <w:rFonts w:ascii="Times New Roman" w:hAnsi="Times New Roman" w:cs="Times New Roman"/>
            <w:sz w:val="24"/>
            <w:szCs w:val="24"/>
          </w:rPr>
          <w:t>Swing Components and the Containment Hierarchy</w:t>
        </w:r>
      </w:hyperlink>
    </w:p>
    <w:p w:rsidR="00406E8B" w:rsidRPr="00291230" w:rsidRDefault="00406E8B" w:rsidP="00406E8B">
      <w:pPr>
        <w:pStyle w:val="NormalWeb"/>
        <w:spacing w:before="28" w:after="28" w:line="360" w:lineRule="auto"/>
        <w:jc w:val="both"/>
        <w:rPr>
          <w:rFonts w:ascii="Times New Roman" w:hAnsi="Times New Roman" w:cs="Times New Roman"/>
          <w:sz w:val="24"/>
          <w:szCs w:val="24"/>
        </w:rPr>
      </w:pPr>
      <w:r w:rsidRPr="00291230">
        <w:rPr>
          <w:rFonts w:ascii="Times New Roman" w:hAnsi="Times New Roman" w:cs="Times New Roman"/>
          <w:sz w:val="24"/>
          <w:szCs w:val="24"/>
        </w:rPr>
        <w:t>Swing provides many standard GUI components such as buttons, lists, menus, and text areas, which you combine to create your program's GUI. It also includes containers such as windows and tool bars.</w:t>
      </w:r>
    </w:p>
    <w:p w:rsidR="00406E8B" w:rsidRPr="00291230" w:rsidRDefault="00406E8B" w:rsidP="00406E8B">
      <w:pPr>
        <w:pStyle w:val="NormalWeb"/>
        <w:numPr>
          <w:ilvl w:val="0"/>
          <w:numId w:val="4"/>
        </w:numPr>
        <w:spacing w:before="28" w:after="28" w:line="360" w:lineRule="auto"/>
        <w:jc w:val="both"/>
        <w:rPr>
          <w:rFonts w:ascii="Times New Roman" w:hAnsi="Times New Roman" w:cs="Times New Roman"/>
          <w:sz w:val="24"/>
          <w:szCs w:val="24"/>
        </w:rPr>
      </w:pPr>
      <w:hyperlink r:id="rId26" w:history="1">
        <w:r w:rsidRPr="00291230">
          <w:rPr>
            <w:rStyle w:val="Hyperlink"/>
            <w:rFonts w:ascii="Times New Roman" w:hAnsi="Times New Roman" w:cs="Times New Roman"/>
            <w:sz w:val="24"/>
            <w:szCs w:val="24"/>
          </w:rPr>
          <w:t>Layout Management</w:t>
        </w:r>
      </w:hyperlink>
    </w:p>
    <w:p w:rsidR="00406E8B" w:rsidRPr="00291230" w:rsidRDefault="00406E8B" w:rsidP="00406E8B">
      <w:pPr>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Containers use</w:t>
      </w:r>
      <w:r w:rsidRPr="00291230">
        <w:rPr>
          <w:rStyle w:val="apple-converted-space"/>
          <w:rFonts w:ascii="Times New Roman" w:hAnsi="Times New Roman" w:cs="Times New Roman"/>
          <w:sz w:val="24"/>
          <w:szCs w:val="24"/>
        </w:rPr>
        <w:t> </w:t>
      </w:r>
      <w:r w:rsidRPr="00291230">
        <w:rPr>
          <w:rStyle w:val="Emphasis"/>
          <w:rFonts w:ascii="Times New Roman" w:hAnsi="Times New Roman" w:cs="Times New Roman"/>
          <w:sz w:val="24"/>
          <w:szCs w:val="24"/>
        </w:rPr>
        <w:t>layout managers</w:t>
      </w:r>
      <w:r w:rsidRPr="00291230">
        <w:rPr>
          <w:rStyle w:val="apple-converted-space"/>
          <w:rFonts w:ascii="Times New Roman" w:hAnsi="Times New Roman" w:cs="Times New Roman"/>
          <w:sz w:val="24"/>
          <w:szCs w:val="24"/>
        </w:rPr>
        <w:t> </w:t>
      </w:r>
      <w:r w:rsidRPr="00291230">
        <w:rPr>
          <w:rFonts w:ascii="Times New Roman" w:hAnsi="Times New Roman" w:cs="Times New Roman"/>
          <w:sz w:val="24"/>
          <w:szCs w:val="24"/>
        </w:rPr>
        <w:t>to determine the size and position of the components they contain. Borders affect the layout of Swing GUIs by making Swing components larger. You can also use invisible components to affect layout.</w:t>
      </w:r>
    </w:p>
    <w:p w:rsidR="00406E8B" w:rsidRPr="0035299D" w:rsidRDefault="00406E8B" w:rsidP="00406E8B">
      <w:pPr>
        <w:pStyle w:val="Heading3"/>
        <w:numPr>
          <w:ilvl w:val="0"/>
          <w:numId w:val="0"/>
        </w:numPr>
        <w:spacing w:line="360" w:lineRule="auto"/>
        <w:ind w:left="720" w:hanging="720"/>
        <w:jc w:val="both"/>
        <w:rPr>
          <w:rStyle w:val="Emphasis"/>
          <w:rFonts w:ascii="Times New Roman" w:hAnsi="Times New Roman" w:cs="Times New Roman"/>
          <w:color w:val="auto"/>
          <w:sz w:val="24"/>
          <w:szCs w:val="24"/>
        </w:rPr>
      </w:pPr>
      <w:r>
        <w:rPr>
          <w:rFonts w:ascii="Times New Roman" w:hAnsi="Times New Roman" w:cs="Times New Roman"/>
          <w:color w:val="auto"/>
          <w:sz w:val="24"/>
          <w:szCs w:val="24"/>
        </w:rPr>
        <w:t>3.2.4 Event Handling</w:t>
      </w:r>
    </w:p>
    <w:p w:rsidR="00406E8B" w:rsidRPr="00291230" w:rsidRDefault="00406E8B" w:rsidP="00406E8B">
      <w:pPr>
        <w:spacing w:line="360" w:lineRule="auto"/>
        <w:jc w:val="both"/>
        <w:rPr>
          <w:rFonts w:ascii="Times New Roman" w:hAnsi="Times New Roman" w:cs="Times New Roman"/>
          <w:sz w:val="24"/>
          <w:szCs w:val="24"/>
        </w:rPr>
      </w:pPr>
      <w:r w:rsidRPr="00291230">
        <w:rPr>
          <w:rStyle w:val="Emphasis"/>
          <w:rFonts w:ascii="Times New Roman" w:hAnsi="Times New Roman" w:cs="Times New Roman"/>
          <w:sz w:val="24"/>
          <w:szCs w:val="24"/>
        </w:rPr>
        <w:t>Event handling</w:t>
      </w:r>
      <w:r w:rsidRPr="00291230">
        <w:rPr>
          <w:rStyle w:val="apple-converted-space"/>
          <w:rFonts w:ascii="Times New Roman" w:hAnsi="Times New Roman" w:cs="Times New Roman"/>
          <w:sz w:val="24"/>
          <w:szCs w:val="24"/>
        </w:rPr>
        <w:t> </w:t>
      </w:r>
      <w:r w:rsidRPr="00291230">
        <w:rPr>
          <w:rFonts w:ascii="Times New Roman" w:hAnsi="Times New Roman" w:cs="Times New Roman"/>
          <w:sz w:val="24"/>
          <w:szCs w:val="24"/>
        </w:rPr>
        <w:t>is how programs respond to external events, such as the user pressing a mouse button. Swing programs perform all their painting and event handling in the event-dispatching thread.</w:t>
      </w:r>
    </w:p>
    <w:p w:rsidR="00406E8B" w:rsidRPr="00291230" w:rsidRDefault="00406E8B" w:rsidP="00406E8B">
      <w:pPr>
        <w:pStyle w:val="Heading3"/>
        <w:numPr>
          <w:ilvl w:val="2"/>
          <w:numId w:val="8"/>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Threads and swings</w:t>
      </w:r>
    </w:p>
    <w:p w:rsidR="00406E8B" w:rsidRPr="00291230" w:rsidRDefault="00406E8B" w:rsidP="00406E8B">
      <w:pPr>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If you do something to a visible component that might depend on or affect its state, then you need to do it from the event-dispatching thread. This isn't an issue for many simple programs, which generally refer to components only in event-handling code. However, other programs need to use the</w:t>
      </w:r>
      <w:r>
        <w:rPr>
          <w:rFonts w:ascii="Times New Roman" w:hAnsi="Times New Roman" w:cs="Times New Roman"/>
          <w:sz w:val="24"/>
          <w:szCs w:val="24"/>
        </w:rPr>
        <w:t xml:space="preserve">  </w:t>
      </w:r>
      <w:r w:rsidRPr="00291230">
        <w:rPr>
          <w:rStyle w:val="apple-converted-space"/>
          <w:rFonts w:ascii="Times New Roman" w:hAnsi="Times New Roman" w:cs="Times New Roman"/>
          <w:sz w:val="24"/>
          <w:szCs w:val="24"/>
        </w:rPr>
        <w:t> </w:t>
      </w:r>
      <w:proofErr w:type="spellStart"/>
      <w:r w:rsidRPr="00291230">
        <w:rPr>
          <w:rStyle w:val="HTMLCode"/>
          <w:rFonts w:ascii="Times New Roman" w:hAnsi="Times New Roman" w:cs="Times New Roman"/>
          <w:sz w:val="24"/>
          <w:szCs w:val="24"/>
        </w:rPr>
        <w:t>invokeLater</w:t>
      </w:r>
      <w:proofErr w:type="spellEnd"/>
      <w:r>
        <w:rPr>
          <w:rStyle w:val="HTMLCode"/>
          <w:rFonts w:ascii="Times New Roman" w:hAnsi="Times New Roman" w:cs="Times New Roman"/>
          <w:sz w:val="24"/>
          <w:szCs w:val="24"/>
        </w:rPr>
        <w:t xml:space="preserve"> </w:t>
      </w:r>
      <w:r w:rsidRPr="00291230">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 xml:space="preserve"> </w:t>
      </w:r>
      <w:r w:rsidRPr="00291230">
        <w:rPr>
          <w:rFonts w:ascii="Times New Roman" w:hAnsi="Times New Roman" w:cs="Times New Roman"/>
          <w:sz w:val="24"/>
          <w:szCs w:val="24"/>
        </w:rPr>
        <w:t>method to execute component-related calls in the event-dispatching thread.</w:t>
      </w:r>
    </w:p>
    <w:p w:rsidR="00406E8B" w:rsidRPr="00AB51DF" w:rsidRDefault="00406E8B" w:rsidP="00406E8B">
      <w:pPr>
        <w:pStyle w:val="Heading2"/>
        <w:numPr>
          <w:ilvl w:val="0"/>
          <w:numId w:val="0"/>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3.2</w:t>
      </w:r>
      <w:r w:rsidRPr="00AB51DF">
        <w:rPr>
          <w:rFonts w:ascii="Times New Roman" w:hAnsi="Times New Roman" w:cs="Times New Roman"/>
          <w:color w:val="auto"/>
          <w:sz w:val="24"/>
          <w:szCs w:val="24"/>
        </w:rPr>
        <w:t xml:space="preserve">.6 What Can Java Do? </w:t>
      </w:r>
    </w:p>
    <w:p w:rsidR="00406E8B" w:rsidRPr="00291230" w:rsidRDefault="00406E8B" w:rsidP="00406E8B">
      <w:pPr>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ab/>
        <w:t xml:space="preserve">Probably the most well-known Java programs are </w:t>
      </w:r>
      <w:r w:rsidRPr="00291230">
        <w:rPr>
          <w:rStyle w:val="Emphasis"/>
          <w:rFonts w:ascii="Times New Roman" w:hAnsi="Times New Roman" w:cs="Times New Roman"/>
          <w:sz w:val="24"/>
          <w:szCs w:val="24"/>
        </w:rPr>
        <w:t>Java applets</w:t>
      </w:r>
      <w:r w:rsidRPr="00291230">
        <w:rPr>
          <w:rFonts w:ascii="Times New Roman" w:hAnsi="Times New Roman" w:cs="Times New Roman"/>
          <w:sz w:val="24"/>
          <w:szCs w:val="24"/>
        </w:rPr>
        <w:t xml:space="preserve">. An </w:t>
      </w:r>
      <w:proofErr w:type="spellStart"/>
      <w:r w:rsidRPr="00291230">
        <w:rPr>
          <w:rFonts w:ascii="Times New Roman" w:hAnsi="Times New Roman" w:cs="Times New Roman"/>
          <w:sz w:val="24"/>
          <w:szCs w:val="24"/>
        </w:rPr>
        <w:t>applet</w:t>
      </w:r>
      <w:proofErr w:type="spellEnd"/>
      <w:r w:rsidRPr="00291230">
        <w:rPr>
          <w:rFonts w:ascii="Times New Roman" w:hAnsi="Times New Roman" w:cs="Times New Roman"/>
          <w:sz w:val="24"/>
          <w:szCs w:val="24"/>
        </w:rPr>
        <w:t xml:space="preserve"> is a Java program that adheres to certain conventions that allow it to run within a Java-enabled browser. </w:t>
      </w:r>
    </w:p>
    <w:p w:rsidR="00406E8B" w:rsidRPr="00291230" w:rsidRDefault="00406E8B" w:rsidP="00406E8B">
      <w:pPr>
        <w:pStyle w:val="NormalWeb"/>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ab/>
        <w:t xml:space="preserve">However, Java is not just for writing cute, entertaining applets for the World Wide Web ("Web"). Java is a general-purpose, high-level programming language and a powerful software platform. Using the generous Java API, we can write many types of programs. </w:t>
      </w:r>
    </w:p>
    <w:p w:rsidR="00406E8B" w:rsidRPr="00291230" w:rsidRDefault="00406E8B" w:rsidP="00406E8B">
      <w:pPr>
        <w:pStyle w:val="NormalWeb"/>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lastRenderedPageBreak/>
        <w:tab/>
        <w:t>The most common types of programs are probably applets</w:t>
      </w:r>
      <w:r w:rsidRPr="00291230">
        <w:rPr>
          <w:rFonts w:ascii="Times New Roman" w:hAnsi="Times New Roman" w:cs="Times New Roman"/>
          <w:b/>
          <w:sz w:val="24"/>
          <w:szCs w:val="24"/>
        </w:rPr>
        <w:t xml:space="preserve"> </w:t>
      </w:r>
      <w:r w:rsidRPr="00291230">
        <w:rPr>
          <w:rFonts w:ascii="Times New Roman" w:hAnsi="Times New Roman" w:cs="Times New Roman"/>
          <w:sz w:val="24"/>
          <w:szCs w:val="24"/>
        </w:rPr>
        <w:t xml:space="preserve">and applications, where a Java application is a standalone program that runs directly on the Java platform. </w:t>
      </w:r>
    </w:p>
    <w:p w:rsidR="00406E8B" w:rsidRPr="00291230" w:rsidRDefault="00406E8B" w:rsidP="00406E8B">
      <w:pPr>
        <w:pStyle w:val="NormalWeb"/>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3.2.7 </w:t>
      </w:r>
      <w:r w:rsidRPr="00291230">
        <w:rPr>
          <w:rFonts w:ascii="Times New Roman" w:hAnsi="Times New Roman" w:cs="Times New Roman"/>
          <w:b/>
          <w:sz w:val="24"/>
          <w:szCs w:val="24"/>
        </w:rPr>
        <w:t>How does the Java API support all of these kinds of programs?</w:t>
      </w:r>
    </w:p>
    <w:p w:rsidR="00406E8B" w:rsidRPr="00291230" w:rsidRDefault="00406E8B" w:rsidP="00406E8B">
      <w:pPr>
        <w:pStyle w:val="NormalWeb"/>
        <w:spacing w:line="360" w:lineRule="auto"/>
        <w:jc w:val="both"/>
        <w:rPr>
          <w:rFonts w:ascii="Times New Roman" w:hAnsi="Times New Roman" w:cs="Times New Roman"/>
          <w:sz w:val="24"/>
          <w:szCs w:val="24"/>
        </w:rPr>
      </w:pPr>
      <w:r w:rsidRPr="00291230">
        <w:rPr>
          <w:rFonts w:ascii="Times New Roman" w:hAnsi="Times New Roman" w:cs="Times New Roman"/>
          <w:sz w:val="24"/>
          <w:szCs w:val="24"/>
        </w:rPr>
        <w:tab/>
        <w:t xml:space="preserve"> With packages of software components that provide a wide range of functionality. The </w:t>
      </w:r>
      <w:r w:rsidRPr="00291230">
        <w:rPr>
          <w:rStyle w:val="Emphasis"/>
          <w:rFonts w:ascii="Times New Roman" w:hAnsi="Times New Roman" w:cs="Times New Roman"/>
          <w:sz w:val="24"/>
          <w:szCs w:val="24"/>
        </w:rPr>
        <w:t>core API</w:t>
      </w:r>
      <w:r w:rsidRPr="00291230">
        <w:rPr>
          <w:rFonts w:ascii="Times New Roman" w:hAnsi="Times New Roman" w:cs="Times New Roman"/>
          <w:sz w:val="24"/>
          <w:szCs w:val="24"/>
        </w:rPr>
        <w:t xml:space="preserve"> is the API included in every full implementation of the Java platform. The core API gives you the following features: </w:t>
      </w:r>
    </w:p>
    <w:p w:rsidR="00406E8B" w:rsidRPr="00291230" w:rsidRDefault="00406E8B" w:rsidP="00406E8B">
      <w:pPr>
        <w:numPr>
          <w:ilvl w:val="0"/>
          <w:numId w:val="3"/>
        </w:numPr>
        <w:suppressAutoHyphens/>
        <w:spacing w:before="28" w:after="28" w:line="360" w:lineRule="auto"/>
        <w:jc w:val="both"/>
        <w:rPr>
          <w:rFonts w:ascii="Times New Roman" w:hAnsi="Times New Roman" w:cs="Times New Roman"/>
          <w:sz w:val="24"/>
          <w:szCs w:val="24"/>
        </w:rPr>
      </w:pPr>
      <w:r w:rsidRPr="00291230">
        <w:rPr>
          <w:rFonts w:ascii="Times New Roman" w:hAnsi="Times New Roman" w:cs="Times New Roman"/>
          <w:b/>
          <w:sz w:val="24"/>
          <w:szCs w:val="24"/>
        </w:rPr>
        <w:t>The Essentials</w:t>
      </w:r>
      <w:r w:rsidRPr="00291230">
        <w:rPr>
          <w:rFonts w:ascii="Times New Roman" w:hAnsi="Times New Roman" w:cs="Times New Roman"/>
          <w:sz w:val="24"/>
          <w:szCs w:val="24"/>
        </w:rPr>
        <w:t xml:space="preserve">: Objects, strings, threads, numbers, input and output, data structures, system properties, date and time, and so on. </w:t>
      </w:r>
    </w:p>
    <w:p w:rsidR="00406E8B" w:rsidRPr="00291230" w:rsidRDefault="00406E8B" w:rsidP="00406E8B">
      <w:pPr>
        <w:numPr>
          <w:ilvl w:val="0"/>
          <w:numId w:val="3"/>
        </w:numPr>
        <w:suppressAutoHyphens/>
        <w:spacing w:before="28" w:after="28" w:line="360" w:lineRule="auto"/>
        <w:jc w:val="both"/>
        <w:rPr>
          <w:rFonts w:ascii="Times New Roman" w:hAnsi="Times New Roman" w:cs="Times New Roman"/>
          <w:sz w:val="24"/>
          <w:szCs w:val="24"/>
        </w:rPr>
      </w:pPr>
      <w:r w:rsidRPr="00291230">
        <w:rPr>
          <w:rFonts w:ascii="Times New Roman" w:hAnsi="Times New Roman" w:cs="Times New Roman"/>
          <w:b/>
          <w:sz w:val="24"/>
          <w:szCs w:val="24"/>
        </w:rPr>
        <w:t>Applets</w:t>
      </w:r>
      <w:r w:rsidRPr="00291230">
        <w:rPr>
          <w:rFonts w:ascii="Times New Roman" w:hAnsi="Times New Roman" w:cs="Times New Roman"/>
          <w:sz w:val="24"/>
          <w:szCs w:val="24"/>
        </w:rPr>
        <w:t xml:space="preserve">: The set of conventions used by Java applets. </w:t>
      </w:r>
    </w:p>
    <w:p w:rsidR="00406E8B" w:rsidRPr="00291230" w:rsidRDefault="00406E8B" w:rsidP="00406E8B">
      <w:pPr>
        <w:numPr>
          <w:ilvl w:val="0"/>
          <w:numId w:val="3"/>
        </w:numPr>
        <w:suppressAutoHyphens/>
        <w:spacing w:before="28" w:after="28" w:line="360" w:lineRule="auto"/>
        <w:jc w:val="both"/>
        <w:rPr>
          <w:rFonts w:ascii="Times New Roman" w:hAnsi="Times New Roman" w:cs="Times New Roman"/>
          <w:sz w:val="24"/>
          <w:szCs w:val="24"/>
        </w:rPr>
      </w:pPr>
      <w:r w:rsidRPr="00291230">
        <w:rPr>
          <w:rFonts w:ascii="Times New Roman" w:hAnsi="Times New Roman" w:cs="Times New Roman"/>
          <w:b/>
          <w:sz w:val="24"/>
          <w:szCs w:val="24"/>
        </w:rPr>
        <w:t>Networking</w:t>
      </w:r>
      <w:r w:rsidRPr="00291230">
        <w:rPr>
          <w:rFonts w:ascii="Times New Roman" w:hAnsi="Times New Roman" w:cs="Times New Roman"/>
          <w:sz w:val="24"/>
          <w:szCs w:val="24"/>
        </w:rPr>
        <w:t xml:space="preserve">: URLs, TCP and UDP sockets, and IP addresses. </w:t>
      </w:r>
    </w:p>
    <w:p w:rsidR="00406E8B" w:rsidRPr="00291230" w:rsidRDefault="00406E8B" w:rsidP="00406E8B">
      <w:pPr>
        <w:numPr>
          <w:ilvl w:val="0"/>
          <w:numId w:val="3"/>
        </w:numPr>
        <w:suppressAutoHyphens/>
        <w:spacing w:before="28" w:after="28" w:line="360" w:lineRule="auto"/>
        <w:jc w:val="both"/>
        <w:rPr>
          <w:rFonts w:ascii="Times New Roman" w:hAnsi="Times New Roman" w:cs="Times New Roman"/>
          <w:sz w:val="24"/>
          <w:szCs w:val="24"/>
        </w:rPr>
      </w:pPr>
      <w:r w:rsidRPr="00291230">
        <w:rPr>
          <w:rFonts w:ascii="Times New Roman" w:hAnsi="Times New Roman" w:cs="Times New Roman"/>
          <w:b/>
          <w:sz w:val="24"/>
          <w:szCs w:val="24"/>
        </w:rPr>
        <w:t>Internationalization</w:t>
      </w:r>
      <w:r w:rsidRPr="00291230">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rsidR="00406E8B" w:rsidRPr="00291230" w:rsidRDefault="00406E8B" w:rsidP="00406E8B">
      <w:pPr>
        <w:numPr>
          <w:ilvl w:val="0"/>
          <w:numId w:val="3"/>
        </w:numPr>
        <w:suppressAutoHyphens/>
        <w:spacing w:before="28" w:after="28" w:line="360" w:lineRule="auto"/>
        <w:jc w:val="both"/>
        <w:rPr>
          <w:rFonts w:ascii="Times New Roman" w:hAnsi="Times New Roman" w:cs="Times New Roman"/>
          <w:sz w:val="24"/>
          <w:szCs w:val="24"/>
        </w:rPr>
      </w:pPr>
      <w:r w:rsidRPr="00291230">
        <w:rPr>
          <w:rFonts w:ascii="Times New Roman" w:hAnsi="Times New Roman" w:cs="Times New Roman"/>
          <w:b/>
          <w:sz w:val="24"/>
          <w:szCs w:val="24"/>
        </w:rPr>
        <w:t>Security</w:t>
      </w:r>
      <w:r w:rsidRPr="00291230">
        <w:rPr>
          <w:rFonts w:ascii="Times New Roman" w:hAnsi="Times New Roman" w:cs="Times New Roman"/>
          <w:sz w:val="24"/>
          <w:szCs w:val="24"/>
        </w:rPr>
        <w:t xml:space="preserve">: Both low-level and high-level, including electronic signatures, public/private key management, access control, and certificates. </w:t>
      </w:r>
    </w:p>
    <w:p w:rsidR="00406E8B" w:rsidRPr="00291230" w:rsidRDefault="00406E8B" w:rsidP="00406E8B">
      <w:pPr>
        <w:numPr>
          <w:ilvl w:val="0"/>
          <w:numId w:val="3"/>
        </w:numPr>
        <w:suppressAutoHyphens/>
        <w:spacing w:before="28" w:after="28" w:line="360" w:lineRule="auto"/>
        <w:jc w:val="both"/>
        <w:rPr>
          <w:rFonts w:ascii="Times New Roman" w:hAnsi="Times New Roman" w:cs="Times New Roman"/>
          <w:sz w:val="24"/>
          <w:szCs w:val="24"/>
        </w:rPr>
      </w:pPr>
      <w:r w:rsidRPr="00291230">
        <w:rPr>
          <w:rFonts w:ascii="Times New Roman" w:hAnsi="Times New Roman" w:cs="Times New Roman"/>
          <w:b/>
          <w:sz w:val="24"/>
          <w:szCs w:val="24"/>
        </w:rPr>
        <w:t>Software components</w:t>
      </w:r>
      <w:r w:rsidRPr="00291230">
        <w:rPr>
          <w:rFonts w:ascii="Times New Roman" w:hAnsi="Times New Roman" w:cs="Times New Roman"/>
          <w:sz w:val="24"/>
          <w:szCs w:val="24"/>
        </w:rPr>
        <w:t xml:space="preserve">: Known as JavaBeans, can plug into existing component architectures such as Microsoft's OLE/COM/Active-X architecture, OpenDoc, and Netscape's Live Connect. </w:t>
      </w:r>
    </w:p>
    <w:p w:rsidR="00406E8B" w:rsidRPr="00291230" w:rsidRDefault="00406E8B" w:rsidP="00406E8B">
      <w:pPr>
        <w:numPr>
          <w:ilvl w:val="0"/>
          <w:numId w:val="3"/>
        </w:numPr>
        <w:suppressAutoHyphens/>
        <w:spacing w:before="28" w:after="28" w:line="360" w:lineRule="auto"/>
        <w:jc w:val="both"/>
        <w:rPr>
          <w:rFonts w:ascii="Times New Roman" w:hAnsi="Times New Roman" w:cs="Times New Roman"/>
          <w:sz w:val="24"/>
          <w:szCs w:val="24"/>
        </w:rPr>
      </w:pPr>
      <w:r w:rsidRPr="00291230">
        <w:rPr>
          <w:rFonts w:ascii="Times New Roman" w:hAnsi="Times New Roman" w:cs="Times New Roman"/>
          <w:b/>
          <w:sz w:val="24"/>
          <w:szCs w:val="24"/>
        </w:rPr>
        <w:t>Object serialization</w:t>
      </w:r>
      <w:r w:rsidRPr="00291230">
        <w:rPr>
          <w:rFonts w:ascii="Times New Roman" w:hAnsi="Times New Roman" w:cs="Times New Roman"/>
          <w:sz w:val="24"/>
          <w:szCs w:val="24"/>
        </w:rPr>
        <w:t xml:space="preserve">: Allows lightweight persistence and communication via Remote Method Invocation (RMI). </w:t>
      </w:r>
    </w:p>
    <w:p w:rsidR="00406E8B" w:rsidRPr="00291230" w:rsidRDefault="00406E8B" w:rsidP="00406E8B">
      <w:pPr>
        <w:numPr>
          <w:ilvl w:val="0"/>
          <w:numId w:val="3"/>
        </w:numPr>
        <w:suppressAutoHyphens/>
        <w:spacing w:before="28" w:after="28" w:line="360" w:lineRule="auto"/>
        <w:jc w:val="both"/>
        <w:rPr>
          <w:rFonts w:ascii="Times New Roman" w:hAnsi="Times New Roman" w:cs="Times New Roman"/>
          <w:sz w:val="24"/>
          <w:szCs w:val="24"/>
        </w:rPr>
      </w:pPr>
      <w:r w:rsidRPr="00291230">
        <w:rPr>
          <w:rFonts w:ascii="Times New Roman" w:hAnsi="Times New Roman" w:cs="Times New Roman"/>
          <w:b/>
          <w:sz w:val="24"/>
          <w:szCs w:val="24"/>
        </w:rPr>
        <w:t>Java Database Connectivity (JDBC)</w:t>
      </w:r>
      <w:r w:rsidRPr="00291230">
        <w:rPr>
          <w:rFonts w:ascii="Times New Roman" w:hAnsi="Times New Roman" w:cs="Times New Roman"/>
          <w:sz w:val="24"/>
          <w:szCs w:val="24"/>
        </w:rPr>
        <w:t xml:space="preserve">: Provides uniform access to a wide range of relational databases. </w:t>
      </w:r>
    </w:p>
    <w:p w:rsidR="00406E8B" w:rsidRDefault="00406E8B" w:rsidP="00406E8B">
      <w:pPr>
        <w:numPr>
          <w:ilvl w:val="0"/>
          <w:numId w:val="3"/>
        </w:numPr>
        <w:suppressAutoHyphens/>
        <w:spacing w:after="0" w:line="360" w:lineRule="auto"/>
        <w:jc w:val="both"/>
        <w:rPr>
          <w:rFonts w:ascii="Times New Roman" w:hAnsi="Times New Roman" w:cs="Times New Roman"/>
          <w:sz w:val="24"/>
          <w:szCs w:val="24"/>
        </w:rPr>
      </w:pPr>
      <w:r w:rsidRPr="00291230">
        <w:rPr>
          <w:rFonts w:ascii="Times New Roman" w:hAnsi="Times New Roman" w:cs="Times New Roman"/>
          <w:sz w:val="24"/>
          <w:szCs w:val="24"/>
        </w:rPr>
        <w:t xml:space="preserve">Java not only has a core API, but also standard extensions. The standard extensions define APIs for 3D, servers, collaboration, telephony, speech, animation, and more. </w:t>
      </w:r>
    </w:p>
    <w:p w:rsidR="00B77ECF" w:rsidRDefault="00B77ECF"/>
    <w:sectPr w:rsidR="00B77E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MS Mincho"/>
    <w:charset w:val="80"/>
    <w:family w:val="auto"/>
    <w:pitch w:val="variable"/>
    <w:sig w:usb0="00000000" w:usb1="00000000" w:usb2="00000000" w:usb3="00000000" w:csb0="00000000" w:csb1="00000000"/>
  </w:font>
  <w:font w:name="font290">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5"/>
    <w:multiLevelType w:val="multilevel"/>
    <w:tmpl w:val="00000005"/>
    <w:name w:val="WWNum4"/>
    <w:lvl w:ilvl="0">
      <w:start w:val="1"/>
      <w:numFmt w:val="decimal"/>
      <w:lvlText w:val="%1."/>
      <w:lvlJc w:val="left"/>
      <w:pPr>
        <w:tabs>
          <w:tab w:val="num" w:pos="-450"/>
        </w:tabs>
        <w:ind w:left="360" w:hanging="360"/>
      </w:pPr>
    </w:lvl>
    <w:lvl w:ilvl="1">
      <w:start w:val="1"/>
      <w:numFmt w:val="lowerLetter"/>
      <w:lvlText w:val="%2."/>
      <w:lvlJc w:val="left"/>
      <w:pPr>
        <w:tabs>
          <w:tab w:val="num" w:pos="-450"/>
        </w:tabs>
        <w:ind w:left="1080" w:hanging="360"/>
      </w:pPr>
    </w:lvl>
    <w:lvl w:ilvl="2">
      <w:start w:val="1"/>
      <w:numFmt w:val="lowerRoman"/>
      <w:lvlText w:val="%3."/>
      <w:lvlJc w:val="left"/>
      <w:pPr>
        <w:tabs>
          <w:tab w:val="num" w:pos="-450"/>
        </w:tabs>
        <w:ind w:left="1800" w:hanging="180"/>
      </w:pPr>
    </w:lvl>
    <w:lvl w:ilvl="3">
      <w:start w:val="1"/>
      <w:numFmt w:val="decimal"/>
      <w:lvlText w:val="%4."/>
      <w:lvlJc w:val="left"/>
      <w:pPr>
        <w:tabs>
          <w:tab w:val="num" w:pos="-450"/>
        </w:tabs>
        <w:ind w:left="2520" w:hanging="360"/>
      </w:pPr>
    </w:lvl>
    <w:lvl w:ilvl="4">
      <w:start w:val="1"/>
      <w:numFmt w:val="lowerLetter"/>
      <w:lvlText w:val="%5."/>
      <w:lvlJc w:val="left"/>
      <w:pPr>
        <w:tabs>
          <w:tab w:val="num" w:pos="-450"/>
        </w:tabs>
        <w:ind w:left="3240" w:hanging="360"/>
      </w:pPr>
    </w:lvl>
    <w:lvl w:ilvl="5">
      <w:start w:val="1"/>
      <w:numFmt w:val="lowerRoman"/>
      <w:lvlText w:val="%6."/>
      <w:lvlJc w:val="left"/>
      <w:pPr>
        <w:tabs>
          <w:tab w:val="num" w:pos="-450"/>
        </w:tabs>
        <w:ind w:left="3960" w:hanging="180"/>
      </w:pPr>
    </w:lvl>
    <w:lvl w:ilvl="6">
      <w:start w:val="1"/>
      <w:numFmt w:val="decimal"/>
      <w:lvlText w:val="%7."/>
      <w:lvlJc w:val="left"/>
      <w:pPr>
        <w:tabs>
          <w:tab w:val="num" w:pos="-450"/>
        </w:tabs>
        <w:ind w:left="4680" w:hanging="360"/>
      </w:pPr>
    </w:lvl>
    <w:lvl w:ilvl="7">
      <w:start w:val="1"/>
      <w:numFmt w:val="lowerLetter"/>
      <w:lvlText w:val="%8."/>
      <w:lvlJc w:val="left"/>
      <w:pPr>
        <w:tabs>
          <w:tab w:val="num" w:pos="-450"/>
        </w:tabs>
        <w:ind w:left="5400" w:hanging="360"/>
      </w:pPr>
    </w:lvl>
    <w:lvl w:ilvl="8">
      <w:start w:val="1"/>
      <w:numFmt w:val="lowerRoman"/>
      <w:lvlText w:val="%9."/>
      <w:lvlJc w:val="left"/>
      <w:pPr>
        <w:tabs>
          <w:tab w:val="num" w:pos="-450"/>
        </w:tabs>
        <w:ind w:left="6120" w:hanging="180"/>
      </w:pPr>
    </w:lvl>
  </w:abstractNum>
  <w:abstractNum w:abstractNumId="3">
    <w:nsid w:val="00000007"/>
    <w:multiLevelType w:val="multilevel"/>
    <w:tmpl w:val="00000007"/>
    <w:name w:val="WWNum6"/>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360"/>
        </w:tabs>
        <w:ind w:left="360" w:hanging="360"/>
      </w:pPr>
      <w:rPr>
        <w:rFonts w:ascii="Courier New" w:hAnsi="Courier New"/>
        <w:sz w:val="20"/>
      </w:rPr>
    </w:lvl>
    <w:lvl w:ilvl="2">
      <w:start w:val="3"/>
      <w:numFmt w:val="decimal"/>
      <w:lvlText w:val="%3."/>
      <w:lvlJc w:val="left"/>
      <w:pPr>
        <w:tabs>
          <w:tab w:val="num" w:pos="0"/>
        </w:tabs>
        <w:ind w:left="2160" w:hanging="360"/>
      </w:p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8"/>
    <w:multiLevelType w:val="multilevel"/>
    <w:tmpl w:val="00000008"/>
    <w:name w:val="WWNum7"/>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5">
    <w:nsid w:val="00000013"/>
    <w:multiLevelType w:val="multilevel"/>
    <w:tmpl w:val="00000013"/>
    <w:name w:val="WWNum25"/>
    <w:lvl w:ilvl="0">
      <w:start w:val="1"/>
      <w:numFmt w:val="bullet"/>
      <w:lvlText w:val=""/>
      <w:lvlJc w:val="left"/>
      <w:pPr>
        <w:tabs>
          <w:tab w:val="num" w:pos="360"/>
        </w:tabs>
        <w:ind w:left="360" w:hanging="360"/>
      </w:pPr>
      <w:rPr>
        <w:rFonts w:ascii="Symbol" w:hAnsi="Symbol"/>
        <w:sz w:val="20"/>
      </w:rPr>
    </w:lvl>
    <w:lvl w:ilvl="1">
      <w:start w:val="1"/>
      <w:numFmt w:val="decimal"/>
      <w:lvlText w:val="%2"/>
      <w:lvlJc w:val="left"/>
      <w:pPr>
        <w:tabs>
          <w:tab w:val="num" w:pos="-360"/>
        </w:tabs>
        <w:ind w:left="1080" w:hanging="360"/>
      </w:p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6">
    <w:nsid w:val="150A63D0"/>
    <w:multiLevelType w:val="multilevel"/>
    <w:tmpl w:val="BB2AB03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25972BA"/>
    <w:multiLevelType w:val="multilevel"/>
    <w:tmpl w:val="0000000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06E8B"/>
    <w:rsid w:val="00406E8B"/>
    <w:rsid w:val="00B7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406E8B"/>
    <w:pPr>
      <w:keepNext/>
      <w:numPr>
        <w:ilvl w:val="1"/>
        <w:numId w:val="1"/>
      </w:numPr>
      <w:suppressAutoHyphens/>
      <w:spacing w:before="200" w:after="0"/>
      <w:outlineLvl w:val="1"/>
    </w:pPr>
    <w:rPr>
      <w:rFonts w:ascii="Cambria" w:eastAsia="DejaVu Sans" w:hAnsi="Cambria" w:cs="font290"/>
      <w:b/>
      <w:bCs/>
      <w:color w:val="4F81BD"/>
      <w:kern w:val="1"/>
      <w:sz w:val="26"/>
      <w:szCs w:val="26"/>
      <w:lang w:eastAsia="ar-SA"/>
    </w:rPr>
  </w:style>
  <w:style w:type="paragraph" w:styleId="Heading3">
    <w:name w:val="heading 3"/>
    <w:basedOn w:val="Normal"/>
    <w:next w:val="BodyText"/>
    <w:link w:val="Heading3Char"/>
    <w:qFormat/>
    <w:rsid w:val="00406E8B"/>
    <w:pPr>
      <w:keepNext/>
      <w:numPr>
        <w:ilvl w:val="2"/>
        <w:numId w:val="1"/>
      </w:numPr>
      <w:suppressAutoHyphens/>
      <w:spacing w:before="200" w:after="0"/>
      <w:outlineLvl w:val="2"/>
    </w:pPr>
    <w:rPr>
      <w:rFonts w:ascii="Cambria" w:eastAsia="DejaVu Sans" w:hAnsi="Cambria" w:cs="font290"/>
      <w:b/>
      <w:bCs/>
      <w:color w:val="4F81BD"/>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06E8B"/>
    <w:rPr>
      <w:rFonts w:ascii="Cambria" w:eastAsia="DejaVu Sans" w:hAnsi="Cambria" w:cs="font290"/>
      <w:b/>
      <w:bCs/>
      <w:color w:val="4F81BD"/>
      <w:kern w:val="1"/>
      <w:sz w:val="26"/>
      <w:szCs w:val="26"/>
      <w:lang w:eastAsia="ar-SA"/>
    </w:rPr>
  </w:style>
  <w:style w:type="character" w:customStyle="1" w:styleId="Heading3Char">
    <w:name w:val="Heading 3 Char"/>
    <w:basedOn w:val="DefaultParagraphFont"/>
    <w:link w:val="Heading3"/>
    <w:rsid w:val="00406E8B"/>
    <w:rPr>
      <w:rFonts w:ascii="Cambria" w:eastAsia="DejaVu Sans" w:hAnsi="Cambria" w:cs="font290"/>
      <w:b/>
      <w:bCs/>
      <w:color w:val="4F81BD"/>
      <w:kern w:val="1"/>
      <w:lang w:eastAsia="ar-SA"/>
    </w:rPr>
  </w:style>
  <w:style w:type="character" w:styleId="Hyperlink">
    <w:name w:val="Hyperlink"/>
    <w:basedOn w:val="DefaultParagraphFont"/>
    <w:rsid w:val="00406E8B"/>
    <w:rPr>
      <w:color w:val="0000FF"/>
      <w:u w:val="single"/>
      <w:lang/>
    </w:rPr>
  </w:style>
  <w:style w:type="character" w:styleId="Emphasis">
    <w:name w:val="Emphasis"/>
    <w:basedOn w:val="DefaultParagraphFont"/>
    <w:uiPriority w:val="20"/>
    <w:qFormat/>
    <w:rsid w:val="00406E8B"/>
    <w:rPr>
      <w:i/>
      <w:iCs/>
    </w:rPr>
  </w:style>
  <w:style w:type="character" w:customStyle="1" w:styleId="apple-converted-space">
    <w:name w:val="apple-converted-space"/>
    <w:basedOn w:val="DefaultParagraphFont"/>
    <w:rsid w:val="00406E8B"/>
  </w:style>
  <w:style w:type="character" w:styleId="HTMLCode">
    <w:name w:val="HTML Code"/>
    <w:basedOn w:val="DefaultParagraphFont"/>
    <w:rsid w:val="00406E8B"/>
  </w:style>
  <w:style w:type="paragraph" w:styleId="NormalWeb">
    <w:name w:val="Normal (Web)"/>
    <w:basedOn w:val="Normal"/>
    <w:rsid w:val="00406E8B"/>
    <w:pPr>
      <w:suppressAutoHyphens/>
    </w:pPr>
    <w:rPr>
      <w:rFonts w:ascii="Calibri" w:eastAsia="DejaVu Sans" w:hAnsi="Calibri" w:cs="font290"/>
      <w:kern w:val="1"/>
      <w:lang w:eastAsia="ar-SA"/>
    </w:rPr>
  </w:style>
  <w:style w:type="paragraph" w:styleId="ListParagraph">
    <w:name w:val="List Paragraph"/>
    <w:basedOn w:val="Normal"/>
    <w:uiPriority w:val="34"/>
    <w:qFormat/>
    <w:rsid w:val="00406E8B"/>
    <w:pPr>
      <w:suppressAutoHyphens/>
    </w:pPr>
    <w:rPr>
      <w:rFonts w:ascii="Calibri" w:eastAsia="DejaVu Sans" w:hAnsi="Calibri" w:cs="font290"/>
      <w:kern w:val="1"/>
      <w:lang w:eastAsia="ar-SA"/>
    </w:rPr>
  </w:style>
  <w:style w:type="paragraph" w:styleId="BodyTextIndent3">
    <w:name w:val="Body Text Indent 3"/>
    <w:basedOn w:val="Normal"/>
    <w:link w:val="BodyTextIndent3Char"/>
    <w:rsid w:val="00406E8B"/>
    <w:pPr>
      <w:suppressAutoHyphens/>
    </w:pPr>
    <w:rPr>
      <w:rFonts w:ascii="Calibri" w:eastAsia="DejaVu Sans" w:hAnsi="Calibri" w:cs="font290"/>
      <w:kern w:val="1"/>
      <w:lang w:eastAsia="ar-SA"/>
    </w:rPr>
  </w:style>
  <w:style w:type="character" w:customStyle="1" w:styleId="BodyTextIndent3Char">
    <w:name w:val="Body Text Indent 3 Char"/>
    <w:basedOn w:val="DefaultParagraphFont"/>
    <w:link w:val="BodyTextIndent3"/>
    <w:rsid w:val="00406E8B"/>
    <w:rPr>
      <w:rFonts w:ascii="Calibri" w:eastAsia="DejaVu Sans" w:hAnsi="Calibri" w:cs="font290"/>
      <w:kern w:val="1"/>
      <w:lang w:eastAsia="ar-SA"/>
    </w:rPr>
  </w:style>
  <w:style w:type="paragraph" w:styleId="BodyText">
    <w:name w:val="Body Text"/>
    <w:basedOn w:val="Normal"/>
    <w:link w:val="BodyTextChar"/>
    <w:uiPriority w:val="99"/>
    <w:semiHidden/>
    <w:unhideWhenUsed/>
    <w:rsid w:val="00406E8B"/>
    <w:pPr>
      <w:spacing w:after="120"/>
    </w:pPr>
  </w:style>
  <w:style w:type="character" w:customStyle="1" w:styleId="BodyTextChar">
    <w:name w:val="Body Text Char"/>
    <w:basedOn w:val="DefaultParagraphFont"/>
    <w:link w:val="BodyText"/>
    <w:uiPriority w:val="99"/>
    <w:semiHidden/>
    <w:rsid w:val="00406E8B"/>
  </w:style>
  <w:style w:type="paragraph" w:styleId="BalloonText">
    <w:name w:val="Balloon Text"/>
    <w:basedOn w:val="Normal"/>
    <w:link w:val="BalloonTextChar"/>
    <w:uiPriority w:val="99"/>
    <w:semiHidden/>
    <w:unhideWhenUsed/>
    <w:rsid w:val="00406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E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NU_General_Public_License" TargetMode="External"/><Relationship Id="rId13" Type="http://schemas.openxmlformats.org/officeDocument/2006/relationships/hyperlink" Target="http://en.wikipedia.org/w/index.php?title=Java_Development_Kit&amp;action=edit" TargetMode="External"/><Relationship Id="rId18" Type="http://schemas.openxmlformats.org/officeDocument/2006/relationships/hyperlink" Target="http://en.wikipedia.org/wiki/Jar_(file_format)" TargetMode="External"/><Relationship Id="rId26" Type="http://schemas.openxmlformats.org/officeDocument/2006/relationships/hyperlink" Target="/C:Documents%20and%20SettingsAdministratorDesktopJAVAuiswingoverviewlayout.html" TargetMode="External"/><Relationship Id="rId3" Type="http://schemas.openxmlformats.org/officeDocument/2006/relationships/settings" Target="settings.xml"/><Relationship Id="rId21" Type="http://schemas.openxmlformats.org/officeDocument/2006/relationships/hyperlink" Target="http://en.wikipedia.org/wiki/AppletViewer" TargetMode="External"/><Relationship Id="rId7" Type="http://schemas.openxmlformats.org/officeDocument/2006/relationships/hyperlink" Target="http://en.wikipedia.org/wiki/Software_development_kit" TargetMode="External"/><Relationship Id="rId12" Type="http://schemas.openxmlformats.org/officeDocument/2006/relationships/hyperlink" Target="http://en.wikipedia.org/wiki/Javac" TargetMode="External"/><Relationship Id="rId17" Type="http://schemas.openxmlformats.org/officeDocument/2006/relationships/hyperlink" Target="http://en.wikipedia.org/wiki/Library_(computer_science)" TargetMode="External"/><Relationship Id="rId25" Type="http://schemas.openxmlformats.org/officeDocument/2006/relationships/hyperlink" Target="/C:Documents%20and%20SettingsAdministratorDesktopJAVAuiswingoverviewhierarchy.html" TargetMode="External"/><Relationship Id="rId2" Type="http://schemas.openxmlformats.org/officeDocument/2006/relationships/styles" Target="styles.xml"/><Relationship Id="rId16" Type="http://schemas.openxmlformats.org/officeDocument/2006/relationships/hyperlink" Target="http://en.wikipedia.org/wiki/Java_bytecode" TargetMode="External"/><Relationship Id="rId20" Type="http://schemas.openxmlformats.org/officeDocument/2006/relationships/hyperlink" Target="http://en.wikipedia.org/wiki/Source_code" TargetMode="External"/><Relationship Id="rId1" Type="http://schemas.openxmlformats.org/officeDocument/2006/relationships/numbering" Target="numbering.xml"/><Relationship Id="rId6" Type="http://schemas.openxmlformats.org/officeDocument/2006/relationships/hyperlink" Target="http://en.wikipedia.org/wiki/Java_(programming_language)" TargetMode="External"/><Relationship Id="rId11" Type="http://schemas.openxmlformats.org/officeDocument/2006/relationships/hyperlink" Target="http://en.wikipedia.org/wiki/Loader_(computing)" TargetMode="External"/><Relationship Id="rId24" Type="http://schemas.openxmlformats.org/officeDocument/2006/relationships/image" Target="media/image3.png"/><Relationship Id="rId5" Type="http://schemas.openxmlformats.org/officeDocument/2006/relationships/hyperlink" Target="http://en.wikipedia.org/wiki/Sun_Microsystems" TargetMode="External"/><Relationship Id="rId15" Type="http://schemas.openxmlformats.org/officeDocument/2006/relationships/hyperlink" Target="http://en.wikipedia.org/wiki/Compiler"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en.wikipedia.org/wiki/OpenJDK" TargetMode="External"/><Relationship Id="rId19" Type="http://schemas.openxmlformats.org/officeDocument/2006/relationships/hyperlink" Target="http://en.wikipedia.org/wiki/Javadoc" TargetMode="External"/><Relationship Id="rId4" Type="http://schemas.openxmlformats.org/officeDocument/2006/relationships/webSettings" Target="webSettings.xml"/><Relationship Id="rId9" Type="http://schemas.openxmlformats.org/officeDocument/2006/relationships/hyperlink" Target="http://en.wikipedia.org/wiki/Free_software" TargetMode="External"/><Relationship Id="rId14" Type="http://schemas.openxmlformats.org/officeDocument/2006/relationships/hyperlink" Target="http://en.wikipedia.org/wiki/Javac"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1560</Words>
  <Characters>8892</Characters>
  <Application>Microsoft Office Word</Application>
  <DocSecurity>0</DocSecurity>
  <Lines>74</Lines>
  <Paragraphs>20</Paragraphs>
  <ScaleCrop>false</ScaleCrop>
  <Company>Marshall  Matthers</Company>
  <LinksUpToDate>false</LinksUpToDate>
  <CharactersWithSpaces>10432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Eminem</dc:creator>
  <cp:keywords/>
  <dc:description/>
  <cp:lastModifiedBy>Eminem</cp:lastModifiedBy>
  <cp:revision>2</cp:revision>
  <dcterms:created xsi:type="dcterms:W3CDTF">2012-02-21T05:09:00Z</dcterms:created>
  <dcterms:modified xsi:type="dcterms:W3CDTF">2012-02-21T05:10:00Z</dcterms:modified>
</cp:coreProperties>
</file>